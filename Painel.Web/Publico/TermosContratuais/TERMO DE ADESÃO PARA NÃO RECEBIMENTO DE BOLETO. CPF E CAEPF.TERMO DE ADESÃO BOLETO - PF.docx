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70C3" w14:textId="77777777" w:rsidR="006355F7" w:rsidRPr="001D0767" w:rsidRDefault="006355F7" w:rsidP="005F69D9">
      <w:pPr>
        <w:spacing w:before="240" w:after="24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8172AEE" w14:textId="77777777" w:rsidR="006355F7" w:rsidRPr="001D0767" w:rsidRDefault="006355F7" w:rsidP="001D0767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DD9CA54" w14:textId="26A40CED" w:rsidR="006355F7" w:rsidRPr="001D0767" w:rsidRDefault="006355F7" w:rsidP="001D0767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D0767">
        <w:rPr>
          <w:rFonts w:ascii="Arial" w:hAnsi="Arial" w:cs="Arial"/>
          <w:b/>
          <w:sz w:val="24"/>
          <w:szCs w:val="24"/>
          <w:u w:val="single"/>
        </w:rPr>
        <w:t>TERMO DE ADESÃO PARA RECEBIMENTO DE BOLETO POR E-MAIL</w:t>
      </w:r>
    </w:p>
    <w:p w14:paraId="08FCC3D5" w14:textId="1B5431C2" w:rsidR="007E3E14" w:rsidRPr="005F69D9" w:rsidRDefault="007E3E14" w:rsidP="001D0767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1D0767">
        <w:rPr>
          <w:rFonts w:ascii="Arial" w:hAnsi="Arial" w:cs="Arial"/>
          <w:bCs/>
          <w:sz w:val="24"/>
          <w:szCs w:val="24"/>
        </w:rPr>
        <w:t>Pelo presente instrumento,</w:t>
      </w:r>
      <w:r w:rsidRPr="001D0767">
        <w:rPr>
          <w:rFonts w:ascii="Arial" w:hAnsi="Arial" w:cs="Arial"/>
          <w:b/>
          <w:sz w:val="24"/>
          <w:szCs w:val="24"/>
        </w:rPr>
        <w:t xml:space="preserve"> </w:t>
      </w:r>
      <w:r w:rsidR="00EA579C" w:rsidRPr="001D0767">
        <w:rPr>
          <w:rFonts w:ascii="Arial" w:hAnsi="Arial" w:cs="Arial"/>
          <w:bCs/>
          <w:sz w:val="24"/>
          <w:szCs w:val="24"/>
        </w:rPr>
        <w:t>eu,</w:t>
      </w:r>
      <w:r w:rsidR="001D0767">
        <w:rPr>
          <w:rFonts w:ascii="Arial" w:hAnsi="Arial" w:cs="Arial"/>
          <w:bCs/>
          <w:sz w:val="24"/>
          <w:szCs w:val="24"/>
        </w:rPr>
        <w:t xml:space="preserve"> </w:t>
      </w:r>
      <w:permStart w:id="1130646898" w:edGrp="everyone"/>
      <w:r w:rsidR="0072052B">
        <w:t>NOME BENEFICIÁRIO</w:t>
      </w:r>
      <w:permEnd w:id="1130646898"/>
      <w:r w:rsidR="00423594" w:rsidRPr="7A24315F">
        <w:rPr>
          <w:rFonts w:ascii="Arial" w:eastAsia="Arial" w:hAnsi="Arial" w:cs="Arial"/>
          <w:sz w:val="24"/>
          <w:szCs w:val="24"/>
        </w:rPr>
        <w:t xml:space="preserve">, CPF/CNPJ: </w:t>
      </w:r>
      <w:permStart w:id="264963038" w:edGrp="everyone"/>
      <w:r w:rsidR="0072052B">
        <w:t>000.000.000-00</w:t>
      </w:r>
      <w:permEnd w:id="264963038"/>
      <w:r w:rsidR="00423594" w:rsidRPr="7A24315F">
        <w:rPr>
          <w:rFonts w:ascii="Arial" w:eastAsia="Arial" w:hAnsi="Arial" w:cs="Arial"/>
          <w:sz w:val="24"/>
          <w:szCs w:val="24"/>
        </w:rPr>
        <w:t>, endereço:</w:t>
      </w:r>
      <w:r w:rsidR="00423594">
        <w:rPr>
          <w:rFonts w:ascii="Arial" w:eastAsia="Arial" w:hAnsi="Arial" w:cs="Arial"/>
          <w:sz w:val="24"/>
          <w:szCs w:val="24"/>
        </w:rPr>
        <w:t xml:space="preserve"> R. </w:t>
      </w:r>
      <w:permStart w:id="951807958" w:edGrp="everyone"/>
      <w:r w:rsidR="0072052B">
        <w:t>RUA</w:t>
      </w:r>
      <w:permEnd w:id="951807958"/>
      <w:r w:rsidR="00423594">
        <w:rPr>
          <w:rFonts w:ascii="Arial" w:eastAsia="Arial" w:hAnsi="Arial" w:cs="Arial"/>
          <w:sz w:val="24"/>
          <w:szCs w:val="24"/>
        </w:rPr>
        <w:t>,</w:t>
      </w:r>
      <w:r w:rsidR="00F30AB6">
        <w:rPr>
          <w:rFonts w:ascii="Arial" w:eastAsia="Arial" w:hAnsi="Arial" w:cs="Arial"/>
          <w:sz w:val="24"/>
          <w:szCs w:val="24"/>
        </w:rPr>
        <w:t xml:space="preserve"> </w:t>
      </w:r>
      <w:permStart w:id="262758132" w:edGrp="everyone"/>
      <w:r w:rsidR="0072052B">
        <w:t>NÚMERO</w:t>
      </w:r>
      <w:permEnd w:id="262758132"/>
      <w:r w:rsidR="00423594" w:rsidRPr="00D75685">
        <w:rPr>
          <w:rFonts w:ascii="Arial" w:eastAsia="Arial" w:hAnsi="Arial" w:cs="Arial"/>
          <w:sz w:val="24"/>
          <w:szCs w:val="24"/>
        </w:rPr>
        <w:t xml:space="preserve">, </w:t>
      </w:r>
      <w:r w:rsidR="00423594" w:rsidRPr="7A24315F">
        <w:rPr>
          <w:rFonts w:ascii="Arial" w:eastAsia="Arial" w:hAnsi="Arial" w:cs="Arial"/>
          <w:sz w:val="24"/>
          <w:szCs w:val="24"/>
        </w:rPr>
        <w:t xml:space="preserve">B. </w:t>
      </w:r>
      <w:permStart w:id="179715799" w:edGrp="everyone"/>
      <w:r w:rsidR="0072052B">
        <w:t>BAIRRO</w:t>
      </w:r>
      <w:permEnd w:id="179715799"/>
      <w:r w:rsidR="00423594" w:rsidRPr="00EE6933">
        <w:rPr>
          <w:rFonts w:ascii="Arial" w:eastAsia="Arial" w:hAnsi="Arial" w:cs="Arial"/>
          <w:sz w:val="24"/>
          <w:szCs w:val="24"/>
        </w:rPr>
        <w:t>,</w:t>
      </w:r>
      <w:r w:rsidR="00423594" w:rsidRPr="00BC45B9">
        <w:rPr>
          <w:rFonts w:ascii="Arial" w:eastAsia="Arial" w:hAnsi="Arial" w:cs="Arial"/>
          <w:sz w:val="24"/>
          <w:szCs w:val="24"/>
        </w:rPr>
        <w:t xml:space="preserve"> </w:t>
      </w:r>
      <w:permStart w:id="2075200652" w:edGrp="everyone"/>
      <w:r w:rsidR="0072052B">
        <w:t>CIDADE</w:t>
      </w:r>
      <w:r w:rsidR="00423594" w:rsidRPr="7A24315F">
        <w:rPr>
          <w:rFonts w:ascii="Arial" w:eastAsia="Arial" w:hAnsi="Arial" w:cs="Arial"/>
          <w:sz w:val="24"/>
          <w:szCs w:val="24"/>
        </w:rPr>
        <w:t xml:space="preserve"> - </w:t>
      </w:r>
      <w:r w:rsidR="0072052B">
        <w:t>ESTADO</w:t>
      </w:r>
      <w:permEnd w:id="2075200652"/>
      <w:r w:rsidR="00423594" w:rsidRPr="7A24315F">
        <w:rPr>
          <w:rFonts w:ascii="Arial" w:eastAsia="Arial" w:hAnsi="Arial" w:cs="Arial"/>
          <w:sz w:val="24"/>
          <w:szCs w:val="24"/>
        </w:rPr>
        <w:t xml:space="preserve">, e-mail: </w:t>
      </w:r>
      <w:permStart w:id="1771768834" w:edGrp="everyone"/>
      <w:r w:rsidR="0072052B">
        <w:t>EMAIL</w:t>
      </w:r>
      <w:r w:rsidR="00102B90" w:rsidRPr="00102B90">
        <w:rPr>
          <w:rFonts w:ascii="Arial" w:eastAsia="Arial" w:hAnsi="Arial" w:cs="Arial"/>
          <w:sz w:val="24"/>
          <w:szCs w:val="24"/>
        </w:rPr>
        <w:t>@</w:t>
      </w:r>
      <w:r w:rsidR="0072052B">
        <w:t>EMAIL</w:t>
      </w:r>
      <w:r w:rsidR="00102B90" w:rsidRPr="00102B90">
        <w:rPr>
          <w:rFonts w:ascii="Arial" w:eastAsia="Arial" w:hAnsi="Arial" w:cs="Arial"/>
          <w:sz w:val="24"/>
          <w:szCs w:val="24"/>
        </w:rPr>
        <w:t>.com.br</w:t>
      </w:r>
      <w:permEnd w:id="1771768834"/>
      <w:r w:rsidR="00423594" w:rsidRPr="7A24315F">
        <w:rPr>
          <w:rFonts w:ascii="Arial" w:eastAsia="Arial" w:hAnsi="Arial" w:cs="Arial"/>
          <w:sz w:val="24"/>
          <w:szCs w:val="24"/>
        </w:rPr>
        <w:t xml:space="preserve">, telefone: </w:t>
      </w:r>
      <w:permStart w:id="1650344446" w:edGrp="everyone"/>
      <w:r w:rsidR="00102B90" w:rsidRPr="00102B90">
        <w:rPr>
          <w:rFonts w:ascii="Arial" w:eastAsia="Arial" w:hAnsi="Arial" w:cs="Arial"/>
          <w:sz w:val="24"/>
          <w:szCs w:val="24"/>
        </w:rPr>
        <w:t>(</w:t>
      </w:r>
      <w:r w:rsidR="0072052B">
        <w:t>00</w:t>
      </w:r>
      <w:r w:rsidR="00102B90" w:rsidRPr="00102B90">
        <w:rPr>
          <w:rFonts w:ascii="Arial" w:eastAsia="Arial" w:hAnsi="Arial" w:cs="Arial"/>
          <w:sz w:val="24"/>
          <w:szCs w:val="24"/>
        </w:rPr>
        <w:t xml:space="preserve">) </w:t>
      </w:r>
      <w:r w:rsidR="0072052B">
        <w:t>00000-0000</w:t>
      </w:r>
      <w:permEnd w:id="1650344446"/>
      <w:r w:rsidR="009171D9" w:rsidRPr="009171D9">
        <w:rPr>
          <w:rFonts w:ascii="Arial" w:hAnsi="Arial" w:cs="Arial"/>
          <w:bCs/>
          <w:sz w:val="24"/>
          <w:szCs w:val="24"/>
        </w:rPr>
        <w:t xml:space="preserve">, </w:t>
      </w:r>
      <w:r w:rsidR="00271864" w:rsidRPr="009171D9">
        <w:rPr>
          <w:rFonts w:ascii="Arial" w:hAnsi="Arial" w:cs="Arial"/>
          <w:bCs/>
          <w:sz w:val="24"/>
          <w:szCs w:val="24"/>
        </w:rPr>
        <w:t>doravante</w:t>
      </w:r>
      <w:r w:rsidR="00EA579C" w:rsidRPr="001D0767">
        <w:rPr>
          <w:rFonts w:ascii="Arial" w:hAnsi="Arial" w:cs="Arial"/>
          <w:b/>
          <w:sz w:val="24"/>
          <w:szCs w:val="24"/>
        </w:rPr>
        <w:t xml:space="preserve"> Cliente</w:t>
      </w:r>
      <w:r w:rsidR="005F69D9">
        <w:rPr>
          <w:rFonts w:ascii="Arial" w:hAnsi="Arial" w:cs="Arial"/>
          <w:b/>
          <w:sz w:val="24"/>
          <w:szCs w:val="24"/>
        </w:rPr>
        <w:t xml:space="preserve">, </w:t>
      </w:r>
      <w:r w:rsidR="005F69D9" w:rsidRPr="005F69D9">
        <w:rPr>
          <w:rFonts w:ascii="Arial" w:hAnsi="Arial" w:cs="Arial"/>
          <w:bCs/>
          <w:sz w:val="24"/>
          <w:szCs w:val="24"/>
        </w:rPr>
        <w:t>tenho como justo e combinado o presente instrumento, que se regerá pelas condições seguinte</w:t>
      </w:r>
      <w:r w:rsidR="005F69D9">
        <w:rPr>
          <w:rFonts w:ascii="Arial" w:hAnsi="Arial" w:cs="Arial"/>
          <w:bCs/>
          <w:sz w:val="24"/>
          <w:szCs w:val="24"/>
        </w:rPr>
        <w:t>s</w:t>
      </w:r>
      <w:r w:rsidR="005F69D9" w:rsidRPr="005F69D9">
        <w:rPr>
          <w:rFonts w:ascii="Arial" w:hAnsi="Arial" w:cs="Arial"/>
          <w:bCs/>
          <w:sz w:val="24"/>
          <w:szCs w:val="24"/>
        </w:rPr>
        <w:t>:</w:t>
      </w:r>
    </w:p>
    <w:p w14:paraId="486D7200" w14:textId="77777777" w:rsidR="006355F7" w:rsidRPr="001D0767" w:rsidRDefault="006355F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1D0767">
        <w:rPr>
          <w:rFonts w:ascii="Arial" w:hAnsi="Arial" w:cs="Arial"/>
          <w:sz w:val="24"/>
          <w:szCs w:val="24"/>
        </w:rPr>
        <w:t>Ao optar pelo</w:t>
      </w:r>
      <w:r w:rsidRPr="001D0767">
        <w:rPr>
          <w:rFonts w:ascii="Arial" w:eastAsia="Times New Roman" w:hAnsi="Arial" w:cs="Arial"/>
          <w:sz w:val="24"/>
          <w:szCs w:val="24"/>
          <w:lang w:eastAsia="pt-BR"/>
        </w:rPr>
        <w:t xml:space="preserve"> boleto digital você passa a receber a via de suas faturas do convênio de assistência à saúde da Unimed Uberlândia por e-mail</w:t>
      </w:r>
      <w:r w:rsidRPr="001D0767">
        <w:rPr>
          <w:rFonts w:ascii="Arial" w:hAnsi="Arial" w:cs="Arial"/>
          <w:sz w:val="24"/>
          <w:szCs w:val="24"/>
        </w:rPr>
        <w:t>, deixando de receber de forma impressa.</w:t>
      </w:r>
    </w:p>
    <w:p w14:paraId="101DC12B" w14:textId="25771265" w:rsidR="006355F7" w:rsidRPr="001D0767" w:rsidRDefault="006355F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1D0767">
        <w:rPr>
          <w:rFonts w:ascii="Arial" w:hAnsi="Arial" w:cs="Arial"/>
          <w:sz w:val="24"/>
          <w:szCs w:val="24"/>
        </w:rPr>
        <w:t xml:space="preserve">Caso deseje emitir a segunda via dos boletos o </w:t>
      </w:r>
      <w:r w:rsidR="007E3E14" w:rsidRPr="00AE2DD6">
        <w:rPr>
          <w:rFonts w:ascii="Arial" w:hAnsi="Arial" w:cs="Arial"/>
          <w:b/>
          <w:bCs/>
          <w:sz w:val="24"/>
          <w:szCs w:val="24"/>
        </w:rPr>
        <w:t>C</w:t>
      </w:r>
      <w:r w:rsidRPr="00AE2DD6">
        <w:rPr>
          <w:rFonts w:ascii="Arial" w:hAnsi="Arial" w:cs="Arial"/>
          <w:b/>
          <w:bCs/>
          <w:sz w:val="24"/>
          <w:szCs w:val="24"/>
        </w:rPr>
        <w:t>liente</w:t>
      </w:r>
      <w:r w:rsidRPr="001D0767">
        <w:rPr>
          <w:rFonts w:ascii="Arial" w:hAnsi="Arial" w:cs="Arial"/>
          <w:sz w:val="24"/>
          <w:szCs w:val="24"/>
        </w:rPr>
        <w:t xml:space="preserve"> pode</w:t>
      </w:r>
      <w:r w:rsidR="00BD46E9" w:rsidRPr="001D0767">
        <w:rPr>
          <w:rFonts w:ascii="Arial" w:hAnsi="Arial" w:cs="Arial"/>
          <w:sz w:val="24"/>
          <w:szCs w:val="24"/>
        </w:rPr>
        <w:t>rá</w:t>
      </w:r>
      <w:r w:rsidRPr="001D0767">
        <w:rPr>
          <w:rFonts w:ascii="Arial" w:hAnsi="Arial" w:cs="Arial"/>
          <w:sz w:val="24"/>
          <w:szCs w:val="24"/>
        </w:rPr>
        <w:t xml:space="preserve"> solicitar de forma automática, rápida e gratuita no Portal da Unimed Uberlândia: </w:t>
      </w:r>
      <w:r w:rsidRPr="005F69D9">
        <w:rPr>
          <w:rFonts w:ascii="Arial" w:hAnsi="Arial" w:cs="Arial"/>
          <w:sz w:val="24"/>
          <w:szCs w:val="24"/>
        </w:rPr>
        <w:t>www.unimeduberlandia.coop.br</w:t>
      </w:r>
      <w:r w:rsidRPr="001D0767">
        <w:rPr>
          <w:rFonts w:ascii="Arial" w:hAnsi="Arial" w:cs="Arial"/>
          <w:sz w:val="24"/>
          <w:szCs w:val="24"/>
        </w:rPr>
        <w:t>, ou ainda pelos telefones 34.3239-6971 / 0800-9406900 ou na nossa unidade de atendimento, situada à Av. João Pinheiro, n. 639, Centro – Uberlândia/MG, das 07:30h às 18h, de segunda à sexta-feira.</w:t>
      </w:r>
    </w:p>
    <w:p w14:paraId="68259630" w14:textId="77777777" w:rsidR="006355F7" w:rsidRPr="001D0767" w:rsidRDefault="006355F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1D0767">
        <w:rPr>
          <w:rFonts w:ascii="Arial" w:hAnsi="Arial" w:cs="Arial"/>
          <w:sz w:val="24"/>
          <w:szCs w:val="24"/>
        </w:rPr>
        <w:t>Segue abaixo algumas orientações para se atentar:</w:t>
      </w:r>
    </w:p>
    <w:p w14:paraId="5F7ADE54" w14:textId="5CA2D3AF" w:rsidR="006355F7" w:rsidRPr="001D0767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O </w:t>
      </w:r>
      <w:r w:rsidR="007E3E14" w:rsidRPr="001D0767">
        <w:rPr>
          <w:rFonts w:ascii="Arial" w:hAnsi="Arial" w:cs="Arial"/>
          <w:b/>
          <w:bCs/>
        </w:rPr>
        <w:t>C</w:t>
      </w:r>
      <w:r w:rsidRPr="001D0767">
        <w:rPr>
          <w:rFonts w:ascii="Arial" w:hAnsi="Arial" w:cs="Arial"/>
          <w:b/>
          <w:bCs/>
        </w:rPr>
        <w:t xml:space="preserve">liente </w:t>
      </w:r>
      <w:r w:rsidRPr="001D0767">
        <w:rPr>
          <w:rFonts w:ascii="Arial" w:hAnsi="Arial" w:cs="Arial"/>
        </w:rPr>
        <w:t xml:space="preserve">receberá mensalmente, antes da data de vencimento, um e-mail da Unimed Uberlândia, cujo remetente é: </w:t>
      </w:r>
      <w:r w:rsidRPr="005F69D9">
        <w:rPr>
          <w:rFonts w:ascii="Arial" w:hAnsi="Arial" w:cs="Arial"/>
        </w:rPr>
        <w:t>faturadigital@unimeduberlandia.coop.br</w:t>
      </w:r>
      <w:r w:rsidRPr="001D0767">
        <w:rPr>
          <w:rFonts w:ascii="Arial" w:hAnsi="Arial" w:cs="Arial"/>
        </w:rPr>
        <w:t>, com os boletos para pagamento no formato de arquivo “</w:t>
      </w:r>
      <w:r w:rsidRPr="001D0767">
        <w:rPr>
          <w:rFonts w:ascii="Arial" w:hAnsi="Arial" w:cs="Arial"/>
          <w:i/>
          <w:iCs/>
        </w:rPr>
        <w:t xml:space="preserve">PDF” </w:t>
      </w:r>
      <w:r w:rsidRPr="001D0767">
        <w:rPr>
          <w:rFonts w:ascii="Arial" w:hAnsi="Arial" w:cs="Arial"/>
        </w:rPr>
        <w:t>(Formato Portátil de Documento).</w:t>
      </w:r>
    </w:p>
    <w:p w14:paraId="62868DF3" w14:textId="77777777" w:rsidR="005F69D9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Para garantir que o boleto digital sempre chegue na caixa de entrada do seu e-mail, </w:t>
      </w:r>
      <w:r w:rsidR="00EA579C" w:rsidRPr="001D0767">
        <w:rPr>
          <w:rFonts w:ascii="Arial" w:hAnsi="Arial" w:cs="Arial"/>
        </w:rPr>
        <w:t xml:space="preserve">o </w:t>
      </w:r>
      <w:r w:rsidR="00EA579C" w:rsidRPr="001D0767">
        <w:rPr>
          <w:rFonts w:ascii="Arial" w:hAnsi="Arial" w:cs="Arial"/>
          <w:b/>
          <w:bCs/>
        </w:rPr>
        <w:t>Cliente</w:t>
      </w:r>
      <w:r w:rsidRPr="001D0767">
        <w:rPr>
          <w:rFonts w:ascii="Arial" w:hAnsi="Arial" w:cs="Arial"/>
        </w:rPr>
        <w:t xml:space="preserve"> deve adicionar no seu catálogo de endereços ou na lista </w:t>
      </w:r>
    </w:p>
    <w:p w14:paraId="33143F51" w14:textId="77777777" w:rsidR="005F69D9" w:rsidRDefault="005F69D9" w:rsidP="005F69D9">
      <w:pPr>
        <w:pStyle w:val="PargrafodaLista"/>
        <w:spacing w:before="240" w:after="240" w:line="360" w:lineRule="auto"/>
        <w:ind w:left="284"/>
        <w:jc w:val="both"/>
        <w:rPr>
          <w:rFonts w:ascii="Arial" w:hAnsi="Arial" w:cs="Arial"/>
        </w:rPr>
      </w:pPr>
    </w:p>
    <w:p w14:paraId="382CB659" w14:textId="77777777" w:rsidR="005F69D9" w:rsidRDefault="005F69D9" w:rsidP="005F69D9">
      <w:pPr>
        <w:pStyle w:val="PargrafodaLista"/>
        <w:spacing w:before="240" w:after="240" w:line="360" w:lineRule="auto"/>
        <w:ind w:left="284"/>
        <w:jc w:val="both"/>
        <w:rPr>
          <w:rFonts w:ascii="Arial" w:hAnsi="Arial" w:cs="Arial"/>
        </w:rPr>
      </w:pPr>
    </w:p>
    <w:p w14:paraId="3E2CDFC9" w14:textId="77777777" w:rsidR="005F69D9" w:rsidRDefault="005F69D9" w:rsidP="005F69D9">
      <w:pPr>
        <w:pStyle w:val="PargrafodaLista"/>
        <w:spacing w:before="240" w:after="240" w:line="360" w:lineRule="auto"/>
        <w:ind w:left="284"/>
        <w:jc w:val="both"/>
        <w:rPr>
          <w:rFonts w:ascii="Arial" w:hAnsi="Arial" w:cs="Arial"/>
        </w:rPr>
      </w:pPr>
    </w:p>
    <w:p w14:paraId="6A6B3CB1" w14:textId="77777777" w:rsidR="00271864" w:rsidRDefault="00271864" w:rsidP="00FB5397">
      <w:pPr>
        <w:pStyle w:val="PargrafodaLista"/>
        <w:spacing w:before="240" w:after="240" w:line="360" w:lineRule="auto"/>
        <w:ind w:left="284"/>
        <w:jc w:val="both"/>
        <w:rPr>
          <w:rFonts w:ascii="Arial" w:hAnsi="Arial" w:cs="Arial"/>
        </w:rPr>
      </w:pPr>
    </w:p>
    <w:p w14:paraId="4F886274" w14:textId="77777777" w:rsidR="00271864" w:rsidRDefault="00271864" w:rsidP="00FB5397">
      <w:pPr>
        <w:pStyle w:val="PargrafodaLista"/>
        <w:spacing w:before="240" w:after="240" w:line="360" w:lineRule="auto"/>
        <w:ind w:left="284"/>
        <w:jc w:val="both"/>
        <w:rPr>
          <w:rFonts w:ascii="Arial" w:hAnsi="Arial" w:cs="Arial"/>
        </w:rPr>
      </w:pPr>
    </w:p>
    <w:p w14:paraId="098D1047" w14:textId="3E35E75D" w:rsidR="006355F7" w:rsidRPr="001D0767" w:rsidRDefault="006355F7" w:rsidP="00FB5397">
      <w:pPr>
        <w:pStyle w:val="PargrafodaLista"/>
        <w:spacing w:before="240" w:after="240" w:line="360" w:lineRule="auto"/>
        <w:ind w:left="284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de remetentes confiáveis, o e-mail: </w:t>
      </w:r>
      <w:r w:rsidRPr="005F69D9">
        <w:rPr>
          <w:rFonts w:ascii="Arial" w:hAnsi="Arial" w:cs="Arial"/>
        </w:rPr>
        <w:t>faturadigital@unimeduberlandia.coop.br</w:t>
      </w:r>
      <w:r w:rsidRPr="001D0767">
        <w:rPr>
          <w:rFonts w:ascii="Arial" w:hAnsi="Arial" w:cs="Arial"/>
        </w:rPr>
        <w:t xml:space="preserve">, para que não corra o risco de que nossos e-mails sejam direcionados para o lixo eletrônico ou para o SPAM de seu correio eletrônico. </w:t>
      </w:r>
    </w:p>
    <w:p w14:paraId="7DBFB73A" w14:textId="077E917C" w:rsidR="006355F7" w:rsidRPr="001D0767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O </w:t>
      </w:r>
      <w:r w:rsidR="00EA579C" w:rsidRPr="001D0767">
        <w:rPr>
          <w:rFonts w:ascii="Arial" w:hAnsi="Arial" w:cs="Arial"/>
          <w:b/>
          <w:bCs/>
        </w:rPr>
        <w:t>Cliente</w:t>
      </w:r>
      <w:r w:rsidRPr="001D0767">
        <w:rPr>
          <w:rFonts w:ascii="Arial" w:hAnsi="Arial" w:cs="Arial"/>
        </w:rPr>
        <w:t xml:space="preserve"> deve manter a caixa de entrada do seu e-mail sempre limpa para que não corra o risco de não receber nossos e-mails. </w:t>
      </w:r>
    </w:p>
    <w:p w14:paraId="783C729F" w14:textId="528A3FD0" w:rsidR="006355F7" w:rsidRPr="001D0767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O </w:t>
      </w:r>
      <w:r w:rsidR="00EA579C" w:rsidRPr="001D0767">
        <w:rPr>
          <w:rFonts w:ascii="Arial" w:hAnsi="Arial" w:cs="Arial"/>
          <w:b/>
          <w:bCs/>
        </w:rPr>
        <w:t>Cliente</w:t>
      </w:r>
      <w:r w:rsidRPr="001D0767">
        <w:rPr>
          <w:rFonts w:ascii="Arial" w:hAnsi="Arial" w:cs="Arial"/>
        </w:rPr>
        <w:t xml:space="preserve"> reconhece que a Unimed Uberlândia não é responsável por eventuais problemas nos serviços do provedor de sua conta de e-mail ou do seu provedor de acesso à internet. </w:t>
      </w:r>
    </w:p>
    <w:p w14:paraId="6F68C273" w14:textId="3B25331B" w:rsidR="00BD46E9" w:rsidRPr="001D0767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O </w:t>
      </w:r>
      <w:r w:rsidR="00EA579C" w:rsidRPr="001D0767">
        <w:rPr>
          <w:rFonts w:ascii="Arial" w:hAnsi="Arial" w:cs="Arial"/>
          <w:b/>
          <w:bCs/>
        </w:rPr>
        <w:t>Cliente</w:t>
      </w:r>
      <w:r w:rsidRPr="001D0767">
        <w:rPr>
          <w:rFonts w:ascii="Arial" w:hAnsi="Arial" w:cs="Arial"/>
        </w:rPr>
        <w:t xml:space="preserve"> reconhece que a prestação correta e continuada do serviço depende da precisão dos dados</w:t>
      </w:r>
      <w:r w:rsidR="00EA579C" w:rsidRPr="001D0767">
        <w:rPr>
          <w:rFonts w:ascii="Arial" w:hAnsi="Arial" w:cs="Arial"/>
        </w:rPr>
        <w:t xml:space="preserve"> (e-mail)</w:t>
      </w:r>
      <w:r w:rsidRPr="001D0767">
        <w:rPr>
          <w:rFonts w:ascii="Arial" w:hAnsi="Arial" w:cs="Arial"/>
        </w:rPr>
        <w:t xml:space="preserve"> informados pelo </w:t>
      </w:r>
      <w:r w:rsidR="007E3E14" w:rsidRPr="001D0767">
        <w:rPr>
          <w:rFonts w:ascii="Arial" w:hAnsi="Arial" w:cs="Arial"/>
          <w:b/>
          <w:bCs/>
        </w:rPr>
        <w:t>C</w:t>
      </w:r>
      <w:r w:rsidRPr="001D0767">
        <w:rPr>
          <w:rFonts w:ascii="Arial" w:hAnsi="Arial" w:cs="Arial"/>
          <w:b/>
          <w:bCs/>
        </w:rPr>
        <w:t>liente</w:t>
      </w:r>
      <w:r w:rsidRPr="001D0767">
        <w:rPr>
          <w:rFonts w:ascii="Arial" w:hAnsi="Arial" w:cs="Arial"/>
        </w:rPr>
        <w:t xml:space="preserve"> à Unimed Uberlândia. </w:t>
      </w:r>
    </w:p>
    <w:p w14:paraId="0CA6F6AB" w14:textId="2578B532" w:rsidR="006355F7" w:rsidRPr="001D0767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Se mudar de endereço eletrônico, o </w:t>
      </w:r>
      <w:r w:rsidR="007E3E14" w:rsidRPr="001D0767">
        <w:rPr>
          <w:rFonts w:ascii="Arial" w:hAnsi="Arial" w:cs="Arial"/>
          <w:b/>
          <w:bCs/>
        </w:rPr>
        <w:t>C</w:t>
      </w:r>
      <w:r w:rsidRPr="001D0767">
        <w:rPr>
          <w:rFonts w:ascii="Arial" w:hAnsi="Arial" w:cs="Arial"/>
          <w:b/>
          <w:bCs/>
        </w:rPr>
        <w:t xml:space="preserve">liente </w:t>
      </w:r>
      <w:r w:rsidRPr="001D0767">
        <w:rPr>
          <w:rFonts w:ascii="Arial" w:hAnsi="Arial" w:cs="Arial"/>
        </w:rPr>
        <w:t xml:space="preserve">deve se lembrar de atualizar o e-mail junto à Unimed Uberlândia para continuidade do serviço de adesão de boleto por e-mail. </w:t>
      </w:r>
    </w:p>
    <w:p w14:paraId="6311A388" w14:textId="41364E81" w:rsidR="006355F7" w:rsidRPr="001D0767" w:rsidRDefault="006355F7" w:rsidP="00FB5397">
      <w:pPr>
        <w:pStyle w:val="PargrafodaLista"/>
        <w:numPr>
          <w:ilvl w:val="0"/>
          <w:numId w:val="21"/>
        </w:numPr>
        <w:spacing w:before="240" w:after="240" w:line="360" w:lineRule="auto"/>
        <w:ind w:left="284" w:firstLine="0"/>
        <w:jc w:val="both"/>
        <w:rPr>
          <w:rFonts w:ascii="Arial" w:hAnsi="Arial" w:cs="Arial"/>
        </w:rPr>
      </w:pPr>
      <w:r w:rsidRPr="001D0767">
        <w:rPr>
          <w:rFonts w:ascii="Arial" w:hAnsi="Arial" w:cs="Arial"/>
        </w:rPr>
        <w:t xml:space="preserve">O não recebimento da fatura por e-mail, não eximirá o </w:t>
      </w:r>
      <w:r w:rsidR="007E3E14" w:rsidRPr="001D0767">
        <w:rPr>
          <w:rFonts w:ascii="Arial" w:hAnsi="Arial" w:cs="Arial"/>
          <w:b/>
          <w:bCs/>
        </w:rPr>
        <w:t>C</w:t>
      </w:r>
      <w:r w:rsidRPr="001D0767">
        <w:rPr>
          <w:rFonts w:ascii="Arial" w:hAnsi="Arial" w:cs="Arial"/>
          <w:b/>
          <w:bCs/>
        </w:rPr>
        <w:t>liente</w:t>
      </w:r>
      <w:r w:rsidRPr="001D0767">
        <w:rPr>
          <w:rFonts w:ascii="Arial" w:hAnsi="Arial" w:cs="Arial"/>
        </w:rPr>
        <w:t xml:space="preserve"> da obrigação de pagar a mensalidade e coparticipações, relativos ao convênio de assistência à saúde da Unimed Uberlândia, ficando o </w:t>
      </w:r>
      <w:r w:rsidR="007E3E14" w:rsidRPr="001D0767">
        <w:rPr>
          <w:rFonts w:ascii="Arial" w:hAnsi="Arial" w:cs="Arial"/>
          <w:b/>
          <w:bCs/>
        </w:rPr>
        <w:t>C</w:t>
      </w:r>
      <w:r w:rsidRPr="001D0767">
        <w:rPr>
          <w:rFonts w:ascii="Arial" w:hAnsi="Arial" w:cs="Arial"/>
          <w:b/>
          <w:bCs/>
        </w:rPr>
        <w:t>liente</w:t>
      </w:r>
      <w:r w:rsidRPr="001D0767">
        <w:rPr>
          <w:rFonts w:ascii="Arial" w:hAnsi="Arial" w:cs="Arial"/>
        </w:rPr>
        <w:t xml:space="preserve"> responsável por acessar nossos canais de atendimento para solicitação da fatura e a efetivação pagamento nas respectivas datas de vencimento.</w:t>
      </w:r>
    </w:p>
    <w:p w14:paraId="51FD96D5" w14:textId="3F6E7489" w:rsidR="006355F7" w:rsidRPr="001D0767" w:rsidRDefault="006355F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1D0767">
        <w:rPr>
          <w:rFonts w:ascii="Arial" w:hAnsi="Arial" w:cs="Arial"/>
          <w:sz w:val="24"/>
          <w:szCs w:val="24"/>
        </w:rPr>
        <w:t xml:space="preserve">O presente Termo de Autorização entra em vigor a partir da adesão por parte do </w:t>
      </w:r>
      <w:r w:rsidR="007E3E14" w:rsidRPr="001D0767">
        <w:rPr>
          <w:rFonts w:ascii="Arial" w:hAnsi="Arial" w:cs="Arial"/>
          <w:b/>
          <w:bCs/>
          <w:sz w:val="24"/>
          <w:szCs w:val="24"/>
        </w:rPr>
        <w:t>C</w:t>
      </w:r>
      <w:r w:rsidRPr="001D0767">
        <w:rPr>
          <w:rFonts w:ascii="Arial" w:hAnsi="Arial" w:cs="Arial"/>
          <w:b/>
          <w:bCs/>
          <w:sz w:val="24"/>
          <w:szCs w:val="24"/>
        </w:rPr>
        <w:t>liente</w:t>
      </w:r>
      <w:r w:rsidRPr="001D0767">
        <w:rPr>
          <w:rFonts w:ascii="Arial" w:hAnsi="Arial" w:cs="Arial"/>
          <w:sz w:val="24"/>
          <w:szCs w:val="24"/>
        </w:rPr>
        <w:t xml:space="preserve"> através de dos nossos canais de atendimento e permanecerá em vigor por prazo indeterminado, podendo ser cancelado a qualquer momento pelo </w:t>
      </w:r>
      <w:r w:rsidRPr="001D0767">
        <w:rPr>
          <w:rFonts w:ascii="Arial" w:hAnsi="Arial" w:cs="Arial"/>
          <w:b/>
          <w:bCs/>
          <w:sz w:val="24"/>
          <w:szCs w:val="24"/>
        </w:rPr>
        <w:t>Cliente</w:t>
      </w:r>
      <w:r w:rsidRPr="001D0767">
        <w:rPr>
          <w:rFonts w:ascii="Arial" w:hAnsi="Arial" w:cs="Arial"/>
          <w:sz w:val="24"/>
          <w:szCs w:val="24"/>
        </w:rPr>
        <w:t xml:space="preserve">, sem qualquer ônus. </w:t>
      </w:r>
    </w:p>
    <w:p w14:paraId="211950E6" w14:textId="69A98836" w:rsidR="006355F7" w:rsidRDefault="006355F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1D0767">
        <w:rPr>
          <w:rFonts w:ascii="Arial" w:hAnsi="Arial" w:cs="Arial"/>
          <w:sz w:val="24"/>
          <w:szCs w:val="24"/>
        </w:rPr>
        <w:t xml:space="preserve">Optando por este serviço, você receberá as faturas por e-mail a partir do próximo mês </w:t>
      </w:r>
      <w:r w:rsidR="00BD46E9" w:rsidRPr="001D0767">
        <w:rPr>
          <w:rFonts w:ascii="Arial" w:hAnsi="Arial" w:cs="Arial"/>
          <w:sz w:val="24"/>
          <w:szCs w:val="24"/>
        </w:rPr>
        <w:t>subsequente</w:t>
      </w:r>
      <w:r w:rsidRPr="001D0767">
        <w:rPr>
          <w:rFonts w:ascii="Arial" w:hAnsi="Arial" w:cs="Arial"/>
          <w:sz w:val="24"/>
          <w:szCs w:val="24"/>
        </w:rPr>
        <w:t xml:space="preserve"> à adesão.</w:t>
      </w:r>
    </w:p>
    <w:p w14:paraId="27DB7BA0" w14:textId="2A227434" w:rsidR="001D0767" w:rsidRDefault="001D076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6D0C8E2" w14:textId="12B73F5A" w:rsidR="001D0767" w:rsidRDefault="001D076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B060A7B" w14:textId="77777777" w:rsidR="001D0767" w:rsidRPr="001D0767" w:rsidRDefault="001D076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9B8E59C" w14:textId="19B0C2DC" w:rsidR="006355F7" w:rsidRPr="001D0767" w:rsidRDefault="006355F7" w:rsidP="001D076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1D0767">
        <w:rPr>
          <w:rFonts w:ascii="Arial" w:hAnsi="Arial" w:cs="Arial"/>
          <w:sz w:val="24"/>
          <w:szCs w:val="24"/>
        </w:rPr>
        <w:t xml:space="preserve">Ao aceitar este Termo o </w:t>
      </w:r>
      <w:r w:rsidR="007E3E14" w:rsidRPr="001D0767">
        <w:rPr>
          <w:rFonts w:ascii="Arial" w:hAnsi="Arial" w:cs="Arial"/>
          <w:b/>
          <w:bCs/>
          <w:sz w:val="24"/>
          <w:szCs w:val="24"/>
        </w:rPr>
        <w:t>C</w:t>
      </w:r>
      <w:r w:rsidRPr="001D0767">
        <w:rPr>
          <w:rFonts w:ascii="Arial" w:hAnsi="Arial" w:cs="Arial"/>
          <w:b/>
          <w:bCs/>
          <w:sz w:val="24"/>
          <w:szCs w:val="24"/>
        </w:rPr>
        <w:t xml:space="preserve">liente </w:t>
      </w:r>
      <w:r w:rsidRPr="001D0767">
        <w:rPr>
          <w:rFonts w:ascii="Arial" w:hAnsi="Arial" w:cs="Arial"/>
          <w:sz w:val="24"/>
          <w:szCs w:val="24"/>
        </w:rPr>
        <w:t>declar</w:t>
      </w:r>
      <w:r w:rsidR="00AE2DD6">
        <w:rPr>
          <w:rFonts w:ascii="Arial" w:hAnsi="Arial" w:cs="Arial"/>
          <w:sz w:val="24"/>
          <w:szCs w:val="24"/>
        </w:rPr>
        <w:t>a</w:t>
      </w:r>
      <w:r w:rsidRPr="001D0767">
        <w:rPr>
          <w:rFonts w:ascii="Arial" w:hAnsi="Arial" w:cs="Arial"/>
          <w:sz w:val="24"/>
          <w:szCs w:val="24"/>
        </w:rPr>
        <w:t xml:space="preserve"> estar ciente da Política de Privacidade da Unimed Uberlândia e ter tomado conhecimento das condições aqui estabelecidas.</w:t>
      </w:r>
    </w:p>
    <w:p w14:paraId="6C507409" w14:textId="75242151" w:rsidR="001D0767" w:rsidRPr="001D0767" w:rsidRDefault="001D0767" w:rsidP="001D0767">
      <w:pPr>
        <w:pStyle w:val="Recuodecorpodetexto3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bookmarkStart w:id="0" w:name="_Hlk87024159"/>
      <w:r w:rsidRPr="001D0767">
        <w:rPr>
          <w:rFonts w:ascii="Arial" w:hAnsi="Arial" w:cs="Arial"/>
          <w:sz w:val="24"/>
          <w:szCs w:val="24"/>
        </w:rPr>
        <w:t xml:space="preserve">Com base na liberdade da forma de declaração de vontade, nos termos dos arts. 104 e 107 do Código Civil, </w:t>
      </w:r>
      <w:r w:rsidR="00AE2DD6">
        <w:rPr>
          <w:rFonts w:ascii="Arial" w:hAnsi="Arial" w:cs="Arial"/>
          <w:sz w:val="24"/>
          <w:szCs w:val="24"/>
        </w:rPr>
        <w:t xml:space="preserve">o </w:t>
      </w:r>
      <w:r w:rsidR="00AE2DD6" w:rsidRPr="00AE2DD6">
        <w:rPr>
          <w:rFonts w:ascii="Arial" w:hAnsi="Arial" w:cs="Arial"/>
          <w:b/>
          <w:bCs/>
          <w:sz w:val="24"/>
          <w:szCs w:val="24"/>
        </w:rPr>
        <w:t>Cliente</w:t>
      </w:r>
      <w:r w:rsidRPr="001D0767">
        <w:rPr>
          <w:rFonts w:ascii="Arial" w:hAnsi="Arial" w:cs="Arial"/>
          <w:sz w:val="24"/>
          <w:szCs w:val="24"/>
        </w:rPr>
        <w:t xml:space="preserve"> concorda em assinar o presente </w:t>
      </w:r>
      <w:r w:rsidR="00AE2DD6">
        <w:rPr>
          <w:rFonts w:ascii="Arial" w:hAnsi="Arial" w:cs="Arial"/>
          <w:sz w:val="24"/>
          <w:szCs w:val="24"/>
        </w:rPr>
        <w:t xml:space="preserve">instrumento </w:t>
      </w:r>
      <w:r w:rsidRPr="001D0767">
        <w:rPr>
          <w:rFonts w:ascii="Arial" w:hAnsi="Arial" w:cs="Arial"/>
          <w:sz w:val="24"/>
          <w:szCs w:val="24"/>
        </w:rPr>
        <w:t>pelo meio eletrônico, com ou sem uso de certificado digital, diante da validade jurídica estabelecida pela legislação em vigor (MP 2.200-2/2001).</w:t>
      </w:r>
      <w:bookmarkEnd w:id="0"/>
    </w:p>
    <w:p w14:paraId="254D7A59" w14:textId="77777777" w:rsidR="006355F7" w:rsidRPr="001D0767" w:rsidRDefault="006355F7" w:rsidP="001D0767">
      <w:pPr>
        <w:spacing w:before="240"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5B78A8" w14:textId="77777777" w:rsidR="006355F7" w:rsidRPr="001D0767" w:rsidRDefault="006355F7" w:rsidP="001D0767">
      <w:p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71FE3B" w14:textId="200D6B4A" w:rsidR="004F700A" w:rsidRPr="001D0767" w:rsidRDefault="004F700A" w:rsidP="001D0767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sectPr w:rsidR="004F700A" w:rsidRPr="001D0767" w:rsidSect="00230BC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DC40" w14:textId="77777777" w:rsidR="00A1634C" w:rsidRDefault="00A1634C" w:rsidP="00320B25">
      <w:pPr>
        <w:spacing w:after="0" w:line="240" w:lineRule="auto"/>
      </w:pPr>
      <w:r>
        <w:separator/>
      </w:r>
    </w:p>
  </w:endnote>
  <w:endnote w:type="continuationSeparator" w:id="0">
    <w:p w14:paraId="3AFDC375" w14:textId="77777777" w:rsidR="00A1634C" w:rsidRDefault="00A1634C" w:rsidP="0032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72619035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B1A3C2" w14:textId="09730657" w:rsidR="00FA7CE3" w:rsidRPr="00201810" w:rsidRDefault="00FA7CE3">
            <w:pPr>
              <w:pStyle w:val="Rodap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1810">
              <w:rPr>
                <w:rFonts w:ascii="Times New Roman" w:hAnsi="Times New Roman" w:cs="Times New Roman"/>
                <w:sz w:val="18"/>
                <w:szCs w:val="18"/>
              </w:rPr>
              <w:t xml:space="preserve">Página </w:t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201810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2018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BB674BA" w14:textId="77777777" w:rsidR="00FA7CE3" w:rsidRDefault="00FA7C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C7A3" w14:textId="77777777" w:rsidR="00A1634C" w:rsidRDefault="00A1634C" w:rsidP="00320B25">
      <w:pPr>
        <w:spacing w:after="0" w:line="240" w:lineRule="auto"/>
      </w:pPr>
      <w:r>
        <w:separator/>
      </w:r>
    </w:p>
  </w:footnote>
  <w:footnote w:type="continuationSeparator" w:id="0">
    <w:p w14:paraId="3B8E8F24" w14:textId="77777777" w:rsidR="00A1634C" w:rsidRDefault="00A1634C" w:rsidP="00320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F457" w14:textId="77777777" w:rsidR="00320B25" w:rsidRDefault="00A1634C">
    <w:pPr>
      <w:pStyle w:val="Cabealho"/>
    </w:pPr>
    <w:r>
      <w:rPr>
        <w:noProof/>
        <w:lang w:eastAsia="pt-BR"/>
      </w:rPr>
      <w:pict w14:anchorId="1BF7B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1297" o:spid="_x0000_s1026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C168" w14:textId="77777777" w:rsidR="00320B25" w:rsidRDefault="00A1634C">
    <w:pPr>
      <w:pStyle w:val="Cabealho"/>
    </w:pPr>
    <w:r>
      <w:rPr>
        <w:noProof/>
        <w:lang w:eastAsia="pt-BR"/>
      </w:rPr>
      <w:pict w14:anchorId="0919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1298" o:spid="_x0000_s1027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5AFC" w14:textId="77777777" w:rsidR="00320B25" w:rsidRDefault="00A1634C">
    <w:pPr>
      <w:pStyle w:val="Cabealho"/>
    </w:pPr>
    <w:r>
      <w:rPr>
        <w:noProof/>
        <w:lang w:eastAsia="pt-BR"/>
      </w:rPr>
      <w:pict w14:anchorId="3655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1296" o:spid="_x0000_s1025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6"/>
      <w:numFmt w:val="decimal"/>
      <w:lvlText w:val="%1."/>
      <w:lvlJc w:val="left"/>
      <w:pPr>
        <w:tabs>
          <w:tab w:val="num" w:pos="852"/>
        </w:tabs>
        <w:ind w:left="852" w:hanging="852"/>
      </w:pPr>
      <w:rPr>
        <w:b/>
      </w:rPr>
    </w:lvl>
    <w:lvl w:ilvl="1">
      <w:start w:val="2"/>
      <w:numFmt w:val="decimal"/>
      <w:lvlText w:val="%1.%2."/>
      <w:lvlJc w:val="left"/>
      <w:pPr>
        <w:tabs>
          <w:tab w:val="num" w:pos="852"/>
        </w:tabs>
        <w:ind w:left="852" w:hanging="85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852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498"/>
        </w:tabs>
        <w:ind w:left="2498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b/>
      </w:rPr>
    </w:lvl>
  </w:abstractNum>
  <w:abstractNum w:abstractNumId="2" w15:restartNumberingAfterBreak="0">
    <w:nsid w:val="00000003"/>
    <w:multiLevelType w:val="multilevel"/>
    <w:tmpl w:val="FFF05024"/>
    <w:name w:val="WW8Num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b/>
      </w:r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852"/>
        </w:tabs>
        <w:ind w:left="852" w:hanging="852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52"/>
        </w:tabs>
        <w:ind w:left="852" w:hanging="85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852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6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967" w:hanging="540"/>
      </w:p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1574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01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1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00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2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216" w:hanging="1800"/>
      </w:pPr>
    </w:lvl>
  </w:abstractNum>
  <w:abstractNum w:abstractNumId="5" w15:restartNumberingAfterBreak="0">
    <w:nsid w:val="00000006"/>
    <w:multiLevelType w:val="multilevel"/>
    <w:tmpl w:val="00000006"/>
    <w:name w:val="WW8Num13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b/>
      </w:rPr>
    </w:lvl>
  </w:abstractNum>
  <w:abstractNum w:abstractNumId="6" w15:restartNumberingAfterBreak="0">
    <w:nsid w:val="00000007"/>
    <w:multiLevelType w:val="multilevel"/>
    <w:tmpl w:val="00000007"/>
    <w:name w:val="WW8Num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7"/>
        </w:tabs>
        <w:ind w:left="1147" w:hanging="720"/>
      </w:pPr>
      <w:rPr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361"/>
        </w:tabs>
        <w:ind w:left="2361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3575"/>
        </w:tabs>
        <w:ind w:left="357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4789"/>
        </w:tabs>
        <w:ind w:left="4789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5576"/>
        </w:tabs>
        <w:ind w:left="5576" w:hanging="2160"/>
      </w:pPr>
      <w:rPr>
        <w:b/>
      </w:rPr>
    </w:lvl>
  </w:abstractNum>
  <w:abstractNum w:abstractNumId="7" w15:restartNumberingAfterBreak="0">
    <w:nsid w:val="00000008"/>
    <w:multiLevelType w:val="multilevel"/>
    <w:tmpl w:val="00000008"/>
    <w:name w:val="WW8Num15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b/>
      </w:rPr>
    </w:lvl>
    <w:lvl w:ilvl="1">
      <w:start w:val="5"/>
      <w:numFmt w:val="decimal"/>
      <w:lvlText w:val="%1.%2"/>
      <w:lvlJc w:val="left"/>
      <w:pPr>
        <w:tabs>
          <w:tab w:val="num" w:pos="952"/>
        </w:tabs>
        <w:ind w:left="952" w:hanging="525"/>
      </w:pPr>
      <w:rPr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2361"/>
        </w:tabs>
        <w:ind w:left="2361" w:hanging="108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2788"/>
        </w:tabs>
        <w:ind w:left="2788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3575"/>
        </w:tabs>
        <w:ind w:left="357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4002"/>
        </w:tabs>
        <w:ind w:left="400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4789"/>
        </w:tabs>
        <w:ind w:left="478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16"/>
        </w:tabs>
        <w:ind w:left="5216" w:hanging="1800"/>
      </w:pPr>
      <w:rPr>
        <w:b/>
      </w:rPr>
    </w:lvl>
  </w:abstractNum>
  <w:abstractNum w:abstractNumId="8" w15:restartNumberingAfterBreak="0">
    <w:nsid w:val="00000009"/>
    <w:multiLevelType w:val="multilevel"/>
    <w:tmpl w:val="00000009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b/>
      </w:rPr>
    </w:lvl>
  </w:abstractNum>
  <w:abstractNum w:abstractNumId="9" w15:restartNumberingAfterBreak="0">
    <w:nsid w:val="0000000A"/>
    <w:multiLevelType w:val="multilevel"/>
    <w:tmpl w:val="DCB6B404"/>
    <w:name w:val="WW8Num17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0" w15:restartNumberingAfterBreak="0">
    <w:nsid w:val="0000000B"/>
    <w:multiLevelType w:val="multilevel"/>
    <w:tmpl w:val="814E1F40"/>
    <w:name w:val="WW8Num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b/>
      </w:rPr>
    </w:lvl>
  </w:abstractNum>
  <w:abstractNum w:abstractNumId="11" w15:restartNumberingAfterBreak="0">
    <w:nsid w:val="0000000C"/>
    <w:multiLevelType w:val="multilevel"/>
    <w:tmpl w:val="0000000C"/>
    <w:name w:val="WW8Num30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b/>
      </w:rPr>
    </w:lvl>
    <w:lvl w:ilvl="1">
      <w:start w:val="5"/>
      <w:numFmt w:val="decimal"/>
      <w:lvlText w:val="%1.%2."/>
      <w:lvlJc w:val="left"/>
      <w:pPr>
        <w:tabs>
          <w:tab w:val="num" w:pos="1147"/>
        </w:tabs>
        <w:ind w:left="1147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361"/>
        </w:tabs>
        <w:ind w:left="2361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3575"/>
        </w:tabs>
        <w:ind w:left="357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4789"/>
        </w:tabs>
        <w:ind w:left="4789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5576"/>
        </w:tabs>
        <w:ind w:left="5576" w:hanging="2160"/>
      </w:pPr>
      <w:rPr>
        <w:b/>
      </w:rPr>
    </w:lvl>
  </w:abstractNum>
  <w:abstractNum w:abstractNumId="12" w15:restartNumberingAfterBreak="0">
    <w:nsid w:val="00EB6D15"/>
    <w:multiLevelType w:val="hybridMultilevel"/>
    <w:tmpl w:val="119E1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C87002"/>
    <w:multiLevelType w:val="multilevel"/>
    <w:tmpl w:val="272C380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381"/>
        </w:tabs>
        <w:ind w:left="2381" w:hanging="793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3175"/>
        </w:tabs>
        <w:ind w:left="3175" w:hanging="79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</w:abstractNum>
  <w:abstractNum w:abstractNumId="14" w15:restartNumberingAfterBreak="0">
    <w:nsid w:val="0914030C"/>
    <w:multiLevelType w:val="hybridMultilevel"/>
    <w:tmpl w:val="F5BE2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B8489E"/>
    <w:multiLevelType w:val="hybridMultilevel"/>
    <w:tmpl w:val="84E236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B1F20"/>
    <w:multiLevelType w:val="hybridMultilevel"/>
    <w:tmpl w:val="87229200"/>
    <w:lvl w:ilvl="0" w:tplc="7ABAB904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034417"/>
    <w:multiLevelType w:val="multilevel"/>
    <w:tmpl w:val="4E54839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588"/>
        </w:tabs>
        <w:ind w:left="1588" w:hanging="794"/>
      </w:pPr>
      <w:rPr>
        <w:rFonts w:ascii="Arial" w:hAnsi="Arial" w:cs="Arial" w:hint="default"/>
        <w:sz w:val="22"/>
        <w:szCs w:val="22"/>
      </w:rPr>
    </w:lvl>
    <w:lvl w:ilvl="4">
      <w:start w:val="1"/>
      <w:numFmt w:val="lowerRoman"/>
      <w:lvlText w:val="(%5)"/>
      <w:lvlJc w:val="left"/>
      <w:pPr>
        <w:tabs>
          <w:tab w:val="num" w:pos="2381"/>
        </w:tabs>
        <w:ind w:left="2381" w:hanging="793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3175"/>
        </w:tabs>
        <w:ind w:left="3175" w:hanging="79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</w:abstractNum>
  <w:abstractNum w:abstractNumId="18" w15:restartNumberingAfterBreak="0">
    <w:nsid w:val="55E15BE0"/>
    <w:multiLevelType w:val="hybridMultilevel"/>
    <w:tmpl w:val="C6F89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86837"/>
    <w:multiLevelType w:val="multilevel"/>
    <w:tmpl w:val="A1665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88B33D2"/>
    <w:multiLevelType w:val="hybridMultilevel"/>
    <w:tmpl w:val="FF1A435C"/>
    <w:lvl w:ilvl="0" w:tplc="04160019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pStyle w:val="Ttulo3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pStyle w:val="Ttulo4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pStyle w:val="Ttulo5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pStyle w:val="Ttulo6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pStyle w:val="Ttulo7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pStyle w:val="Ttulo8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pStyle w:val="Ttulo9"/>
      <w:lvlText w:val="%9."/>
      <w:lvlJc w:val="right"/>
      <w:pPr>
        <w:ind w:left="7608" w:hanging="180"/>
      </w:pPr>
    </w:lvl>
  </w:abstractNum>
  <w:abstractNum w:abstractNumId="21" w15:restartNumberingAfterBreak="0">
    <w:nsid w:val="7CB1535C"/>
    <w:multiLevelType w:val="hybridMultilevel"/>
    <w:tmpl w:val="92761E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36976">
    <w:abstractNumId w:val="20"/>
  </w:num>
  <w:num w:numId="2" w16cid:durableId="1380743155">
    <w:abstractNumId w:val="0"/>
  </w:num>
  <w:num w:numId="3" w16cid:durableId="1314290541">
    <w:abstractNumId w:val="1"/>
  </w:num>
  <w:num w:numId="4" w16cid:durableId="1437140413">
    <w:abstractNumId w:val="2"/>
  </w:num>
  <w:num w:numId="5" w16cid:durableId="793913087">
    <w:abstractNumId w:val="3"/>
  </w:num>
  <w:num w:numId="6" w16cid:durableId="1289435111">
    <w:abstractNumId w:val="4"/>
  </w:num>
  <w:num w:numId="7" w16cid:durableId="711002697">
    <w:abstractNumId w:val="5"/>
  </w:num>
  <w:num w:numId="8" w16cid:durableId="352650034">
    <w:abstractNumId w:val="8"/>
  </w:num>
  <w:num w:numId="9" w16cid:durableId="1901867123">
    <w:abstractNumId w:val="9"/>
  </w:num>
  <w:num w:numId="10" w16cid:durableId="1158427094">
    <w:abstractNumId w:val="10"/>
  </w:num>
  <w:num w:numId="11" w16cid:durableId="1760638168">
    <w:abstractNumId w:val="16"/>
  </w:num>
  <w:num w:numId="12" w16cid:durableId="12587156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585057">
    <w:abstractNumId w:val="14"/>
  </w:num>
  <w:num w:numId="14" w16cid:durableId="1323123324">
    <w:abstractNumId w:val="21"/>
  </w:num>
  <w:num w:numId="15" w16cid:durableId="1371801791">
    <w:abstractNumId w:val="13"/>
  </w:num>
  <w:num w:numId="16" w16cid:durableId="11857517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50805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47640057">
    <w:abstractNumId w:val="19"/>
  </w:num>
  <w:num w:numId="19" w16cid:durableId="278492013">
    <w:abstractNumId w:val="18"/>
  </w:num>
  <w:num w:numId="20" w16cid:durableId="229002811">
    <w:abstractNumId w:val="15"/>
  </w:num>
  <w:num w:numId="21" w16cid:durableId="78558242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1" w:cryptProviderType="rsaAES" w:cryptAlgorithmClass="hash" w:cryptAlgorithmType="typeAny" w:cryptAlgorithmSid="14" w:cryptSpinCount="100000" w:hash="ElaLYmoPU93UsZIWuxiCbmLhYkfhUixisBxqA+yJMN7XmscMJzmnv8gGHdGgQdl620aGDHc64uw6rKFH2Sr/Ew==" w:salt="U5iHpmtxrSTvaacTPEWAaA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B25"/>
    <w:rsid w:val="00011142"/>
    <w:rsid w:val="000332BB"/>
    <w:rsid w:val="0006209D"/>
    <w:rsid w:val="000A5DFE"/>
    <w:rsid w:val="000F49C7"/>
    <w:rsid w:val="00102B90"/>
    <w:rsid w:val="0012512B"/>
    <w:rsid w:val="00133074"/>
    <w:rsid w:val="00166833"/>
    <w:rsid w:val="00197709"/>
    <w:rsid w:val="001D0767"/>
    <w:rsid w:val="001E6D60"/>
    <w:rsid w:val="00201810"/>
    <w:rsid w:val="00203962"/>
    <w:rsid w:val="00204AAA"/>
    <w:rsid w:val="00215D15"/>
    <w:rsid w:val="00230BC0"/>
    <w:rsid w:val="00271864"/>
    <w:rsid w:val="002779F7"/>
    <w:rsid w:val="00281A25"/>
    <w:rsid w:val="00292DFA"/>
    <w:rsid w:val="002A0B4C"/>
    <w:rsid w:val="002C06C0"/>
    <w:rsid w:val="002D0F2E"/>
    <w:rsid w:val="002D4AF0"/>
    <w:rsid w:val="002E49AD"/>
    <w:rsid w:val="0030734E"/>
    <w:rsid w:val="00312005"/>
    <w:rsid w:val="00317326"/>
    <w:rsid w:val="00320B25"/>
    <w:rsid w:val="00325A34"/>
    <w:rsid w:val="00362654"/>
    <w:rsid w:val="003714C2"/>
    <w:rsid w:val="003878AF"/>
    <w:rsid w:val="003A061E"/>
    <w:rsid w:val="003A6401"/>
    <w:rsid w:val="003B3A8F"/>
    <w:rsid w:val="003D6F6E"/>
    <w:rsid w:val="003E052B"/>
    <w:rsid w:val="00402D1D"/>
    <w:rsid w:val="004073A1"/>
    <w:rsid w:val="00413110"/>
    <w:rsid w:val="00423594"/>
    <w:rsid w:val="00481D49"/>
    <w:rsid w:val="0048360D"/>
    <w:rsid w:val="004B202C"/>
    <w:rsid w:val="004F700A"/>
    <w:rsid w:val="005135FE"/>
    <w:rsid w:val="00515E18"/>
    <w:rsid w:val="005514B2"/>
    <w:rsid w:val="0056510C"/>
    <w:rsid w:val="0057289F"/>
    <w:rsid w:val="005732E9"/>
    <w:rsid w:val="005C23FE"/>
    <w:rsid w:val="005E6382"/>
    <w:rsid w:val="005F17A5"/>
    <w:rsid w:val="005F2BD1"/>
    <w:rsid w:val="005F69D9"/>
    <w:rsid w:val="006232BB"/>
    <w:rsid w:val="0063243A"/>
    <w:rsid w:val="006355F7"/>
    <w:rsid w:val="006431C6"/>
    <w:rsid w:val="006C16D8"/>
    <w:rsid w:val="006D4DD7"/>
    <w:rsid w:val="0072052B"/>
    <w:rsid w:val="007367BE"/>
    <w:rsid w:val="007570BA"/>
    <w:rsid w:val="0077239B"/>
    <w:rsid w:val="007864FC"/>
    <w:rsid w:val="007A0ED2"/>
    <w:rsid w:val="007A7C97"/>
    <w:rsid w:val="007E3E14"/>
    <w:rsid w:val="007F72F7"/>
    <w:rsid w:val="00850E8B"/>
    <w:rsid w:val="008842A3"/>
    <w:rsid w:val="008B3EE3"/>
    <w:rsid w:val="008E34D3"/>
    <w:rsid w:val="008F6C30"/>
    <w:rsid w:val="00910A18"/>
    <w:rsid w:val="009171D9"/>
    <w:rsid w:val="009255AD"/>
    <w:rsid w:val="00942170"/>
    <w:rsid w:val="00973910"/>
    <w:rsid w:val="00992CC7"/>
    <w:rsid w:val="009B781E"/>
    <w:rsid w:val="009C32B2"/>
    <w:rsid w:val="009D28C0"/>
    <w:rsid w:val="009D3857"/>
    <w:rsid w:val="009E56C9"/>
    <w:rsid w:val="00A024DA"/>
    <w:rsid w:val="00A1634C"/>
    <w:rsid w:val="00A417FF"/>
    <w:rsid w:val="00A41B71"/>
    <w:rsid w:val="00A5189D"/>
    <w:rsid w:val="00AA1BEB"/>
    <w:rsid w:val="00AB28DD"/>
    <w:rsid w:val="00AD6C81"/>
    <w:rsid w:val="00AE0637"/>
    <w:rsid w:val="00AE2DD6"/>
    <w:rsid w:val="00B2145D"/>
    <w:rsid w:val="00B22738"/>
    <w:rsid w:val="00B466EE"/>
    <w:rsid w:val="00B564DE"/>
    <w:rsid w:val="00B7381F"/>
    <w:rsid w:val="00B74B8B"/>
    <w:rsid w:val="00B76DBB"/>
    <w:rsid w:val="00B80CE9"/>
    <w:rsid w:val="00BA6673"/>
    <w:rsid w:val="00BD46E9"/>
    <w:rsid w:val="00C2080D"/>
    <w:rsid w:val="00C21FF9"/>
    <w:rsid w:val="00C54A9C"/>
    <w:rsid w:val="00C927B7"/>
    <w:rsid w:val="00CA322B"/>
    <w:rsid w:val="00CD5711"/>
    <w:rsid w:val="00D43234"/>
    <w:rsid w:val="00D46FC3"/>
    <w:rsid w:val="00D82B07"/>
    <w:rsid w:val="00D86E1B"/>
    <w:rsid w:val="00DC7249"/>
    <w:rsid w:val="00DD17B0"/>
    <w:rsid w:val="00DE6CCF"/>
    <w:rsid w:val="00E01810"/>
    <w:rsid w:val="00E14054"/>
    <w:rsid w:val="00E274F3"/>
    <w:rsid w:val="00E32338"/>
    <w:rsid w:val="00E51167"/>
    <w:rsid w:val="00E60758"/>
    <w:rsid w:val="00E77BCD"/>
    <w:rsid w:val="00E81A53"/>
    <w:rsid w:val="00E94F41"/>
    <w:rsid w:val="00EA579C"/>
    <w:rsid w:val="00EF090B"/>
    <w:rsid w:val="00F07BBD"/>
    <w:rsid w:val="00F2456A"/>
    <w:rsid w:val="00F30AB6"/>
    <w:rsid w:val="00F36E6E"/>
    <w:rsid w:val="00F41458"/>
    <w:rsid w:val="00F45718"/>
    <w:rsid w:val="00F67519"/>
    <w:rsid w:val="00F77F63"/>
    <w:rsid w:val="00F85D01"/>
    <w:rsid w:val="00FA17EC"/>
    <w:rsid w:val="00FA7CE3"/>
    <w:rsid w:val="00FB3213"/>
    <w:rsid w:val="00FB5397"/>
    <w:rsid w:val="00FD615C"/>
    <w:rsid w:val="00FD65B8"/>
    <w:rsid w:val="00FE4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75365"/>
  <w15:docId w15:val="{9F06D4FF-89D0-47F5-B6FA-F93B4BDD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C32B2"/>
    <w:pPr>
      <w:spacing w:before="300" w:after="40"/>
      <w:outlineLvl w:val="0"/>
    </w:pPr>
    <w:rPr>
      <w:rFonts w:ascii="Calibri" w:eastAsia="Times New Roman" w:hAnsi="Calibri" w:cs="Times New Roman"/>
      <w:smallCaps/>
      <w:spacing w:val="5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D86E1B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A061E"/>
    <w:pPr>
      <w:keepNext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A061E"/>
    <w:pPr>
      <w:keepNext/>
      <w:numPr>
        <w:ilvl w:val="3"/>
        <w:numId w:val="1"/>
      </w:numPr>
      <w:suppressAutoHyphens/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A061E"/>
    <w:pPr>
      <w:keepNext/>
      <w:numPr>
        <w:ilvl w:val="4"/>
        <w:numId w:val="1"/>
      </w:numPr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sz w:val="144"/>
      <w:szCs w:val="20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A061E"/>
    <w:pPr>
      <w:keepNext/>
      <w:numPr>
        <w:ilvl w:val="5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A061E"/>
    <w:pPr>
      <w:keepNext/>
      <w:numPr>
        <w:ilvl w:val="6"/>
        <w:numId w:val="1"/>
      </w:numPr>
      <w:suppressAutoHyphens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tulo8">
    <w:name w:val="heading 8"/>
    <w:basedOn w:val="Normal"/>
    <w:next w:val="Normal"/>
    <w:link w:val="Ttulo8Char"/>
    <w:qFormat/>
    <w:rsid w:val="003A061E"/>
    <w:pPr>
      <w:keepNext/>
      <w:numPr>
        <w:ilvl w:val="7"/>
        <w:numId w:val="1"/>
      </w:numPr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A061E"/>
    <w:pPr>
      <w:keepNext/>
      <w:numPr>
        <w:ilvl w:val="8"/>
        <w:numId w:val="1"/>
      </w:numPr>
      <w:suppressAutoHyphens/>
      <w:spacing w:after="0" w:line="240" w:lineRule="auto"/>
      <w:outlineLvl w:val="8"/>
    </w:pPr>
    <w:rPr>
      <w:rFonts w:ascii="Arial" w:eastAsia="Times New Roman" w:hAnsi="Arial" w:cs="Arial"/>
      <w:b/>
      <w:bCs/>
      <w:sz w:val="32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0B25"/>
  </w:style>
  <w:style w:type="paragraph" w:styleId="Rodap">
    <w:name w:val="footer"/>
    <w:basedOn w:val="Normal"/>
    <w:link w:val="RodapChar"/>
    <w:unhideWhenUsed/>
    <w:rsid w:val="00320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B25"/>
  </w:style>
  <w:style w:type="table" w:styleId="Tabelacomgrade">
    <w:name w:val="Table Grid"/>
    <w:basedOn w:val="Tabelanormal"/>
    <w:uiPriority w:val="39"/>
    <w:rsid w:val="0032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32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nhideWhenUsed/>
    <w:rsid w:val="00481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81D4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A41B7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1"/>
    <w:locked/>
    <w:rsid w:val="00A41B7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41B71"/>
    <w:pPr>
      <w:spacing w:after="120"/>
      <w:ind w:left="283"/>
    </w:pPr>
    <w:rPr>
      <w:noProof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41B71"/>
    <w:rPr>
      <w:noProof/>
      <w:sz w:val="16"/>
      <w:szCs w:val="16"/>
    </w:rPr>
  </w:style>
  <w:style w:type="paragraph" w:customStyle="1" w:styleId="western">
    <w:name w:val="western"/>
    <w:basedOn w:val="Normal"/>
    <w:rsid w:val="00A41B71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A41B71"/>
    <w:rPr>
      <w:rFonts w:ascii="Calibri" w:eastAsia="Calibri" w:hAnsi="Calibri" w:cs="Calibri"/>
      <w:sz w:val="14"/>
    </w:rPr>
  </w:style>
  <w:style w:type="paragraph" w:styleId="SemEspaamento">
    <w:name w:val="No Spacing"/>
    <w:link w:val="SemEspaamentoChar"/>
    <w:uiPriority w:val="1"/>
    <w:qFormat/>
    <w:rsid w:val="00A41B71"/>
    <w:pPr>
      <w:spacing w:after="0" w:line="240" w:lineRule="auto"/>
      <w:jc w:val="both"/>
    </w:pPr>
    <w:rPr>
      <w:rFonts w:ascii="Calibri" w:eastAsia="Calibri" w:hAnsi="Calibri" w:cs="Calibri"/>
      <w:sz w:val="14"/>
    </w:rPr>
  </w:style>
  <w:style w:type="paragraph" w:customStyle="1" w:styleId="PargrafodaLista1">
    <w:name w:val="Parágrafo da Lista1"/>
    <w:basedOn w:val="Normal"/>
    <w:rsid w:val="00A41B71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1B71"/>
    <w:pPr>
      <w:tabs>
        <w:tab w:val="num" w:pos="794"/>
      </w:tabs>
      <w:spacing w:before="240" w:line="360" w:lineRule="auto"/>
      <w:ind w:left="794" w:hanging="794"/>
      <w:contextualSpacing/>
      <w:jc w:val="both"/>
    </w:pPr>
    <w:rPr>
      <w:rFonts w:ascii="Verdana" w:eastAsia="Batang" w:hAnsi="Verdana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41B71"/>
    <w:rPr>
      <w:rFonts w:ascii="Verdana" w:eastAsia="Batang" w:hAnsi="Verdana" w:cs="Times New Roman"/>
      <w:sz w:val="24"/>
      <w:szCs w:val="24"/>
    </w:rPr>
  </w:style>
  <w:style w:type="table" w:styleId="SimplesTabela1">
    <w:name w:val="Plain Table 1"/>
    <w:basedOn w:val="Tabelanormal"/>
    <w:uiPriority w:val="41"/>
    <w:rsid w:val="00A41B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har"/>
    <w:unhideWhenUsed/>
    <w:rsid w:val="00D86E1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86E1B"/>
  </w:style>
  <w:style w:type="character" w:customStyle="1" w:styleId="Ttulo2Char">
    <w:name w:val="Título 2 Char"/>
    <w:basedOn w:val="Fontepargpadro"/>
    <w:link w:val="Ttulo2"/>
    <w:rsid w:val="00D86E1B"/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Hyperlink">
    <w:name w:val="Hyperlink"/>
    <w:uiPriority w:val="99"/>
    <w:rsid w:val="00E51167"/>
    <w:rPr>
      <w:color w:val="0000FF"/>
      <w:u w:val="single"/>
    </w:rPr>
  </w:style>
  <w:style w:type="paragraph" w:customStyle="1" w:styleId="xmsofootnotetext">
    <w:name w:val="x_msofootnotetext"/>
    <w:basedOn w:val="Normal"/>
    <w:rsid w:val="005E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msofootnotereference">
    <w:name w:val="x_msofootnotereference"/>
    <w:basedOn w:val="Fontepargpadro"/>
    <w:rsid w:val="005E6382"/>
  </w:style>
  <w:style w:type="character" w:styleId="Refdenotaderodap">
    <w:name w:val="footnote reference"/>
    <w:basedOn w:val="Fontepargpadro"/>
    <w:semiHidden/>
    <w:unhideWhenUsed/>
    <w:rsid w:val="00F77F63"/>
    <w:rPr>
      <w:vertAlign w:val="superscript"/>
    </w:rPr>
  </w:style>
  <w:style w:type="character" w:customStyle="1" w:styleId="ms-button-flexcontainer">
    <w:name w:val="ms-button-flexcontainer"/>
    <w:basedOn w:val="Fontepargpadro"/>
    <w:rsid w:val="00F77F63"/>
  </w:style>
  <w:style w:type="paragraph" w:customStyle="1" w:styleId="PargrafodaLista2">
    <w:name w:val="Parágrafo da Lista2"/>
    <w:basedOn w:val="Normal"/>
    <w:rsid w:val="00F41458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9C32B2"/>
    <w:rPr>
      <w:rFonts w:ascii="Calibri" w:eastAsia="Times New Roman" w:hAnsi="Calibri" w:cs="Times New Roman"/>
      <w:smallCaps/>
      <w:spacing w:val="5"/>
      <w:sz w:val="32"/>
      <w:szCs w:val="32"/>
      <w:lang w:val="en-US"/>
    </w:rPr>
  </w:style>
  <w:style w:type="character" w:customStyle="1" w:styleId="Absatz-Standardschriftart">
    <w:name w:val="Absatz-Standardschriftart"/>
    <w:rsid w:val="009C32B2"/>
  </w:style>
  <w:style w:type="character" w:customStyle="1" w:styleId="WW8Num1z0">
    <w:name w:val="WW8Num1z0"/>
    <w:rsid w:val="009C32B2"/>
    <w:rPr>
      <w:rFonts w:ascii="Times New Roman" w:eastAsia="Times New Roman" w:hAnsi="Times New Roman" w:cs="Times New Roman"/>
    </w:rPr>
  </w:style>
  <w:style w:type="character" w:customStyle="1" w:styleId="Fontepargpadro1">
    <w:name w:val="Fonte parág. padrão1"/>
    <w:rsid w:val="009C32B2"/>
  </w:style>
  <w:style w:type="character" w:styleId="Forte">
    <w:name w:val="Strong"/>
    <w:qFormat/>
    <w:rsid w:val="009C32B2"/>
    <w:rPr>
      <w:b/>
      <w:bCs/>
    </w:rPr>
  </w:style>
  <w:style w:type="character" w:styleId="Nmerodepgina">
    <w:name w:val="page number"/>
    <w:basedOn w:val="Fontepargpadro1"/>
    <w:semiHidden/>
    <w:rsid w:val="009C32B2"/>
  </w:style>
  <w:style w:type="paragraph" w:customStyle="1" w:styleId="Captulo">
    <w:name w:val="Capítulo"/>
    <w:basedOn w:val="Normal"/>
    <w:next w:val="Corpodetexto"/>
    <w:rsid w:val="009C32B2"/>
    <w:pPr>
      <w:keepNext/>
      <w:suppressAutoHyphens/>
      <w:spacing w:before="240" w:after="120" w:line="240" w:lineRule="auto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Corpodetexto"/>
    <w:semiHidden/>
    <w:rsid w:val="009C32B2"/>
    <w:pPr>
      <w:suppressAutoHyphens/>
      <w:spacing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Legenda1">
    <w:name w:val="Legenda1"/>
    <w:basedOn w:val="Normal"/>
    <w:rsid w:val="009C32B2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9C32B2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Contedodoquadro">
    <w:name w:val="Conteúdo do quadro"/>
    <w:basedOn w:val="Corpodetexto"/>
    <w:rsid w:val="009C32B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basedOn w:val="Normal"/>
    <w:rsid w:val="009C32B2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Ttulo">
    <w:name w:val="Title"/>
    <w:basedOn w:val="Normal"/>
    <w:next w:val="Normal"/>
    <w:link w:val="TtuloChar"/>
    <w:qFormat/>
    <w:rsid w:val="009C32B2"/>
    <w:pPr>
      <w:pBdr>
        <w:top w:val="single" w:sz="12" w:space="1" w:color="C0504D"/>
      </w:pBdr>
      <w:spacing w:line="240" w:lineRule="auto"/>
      <w:jc w:val="right"/>
    </w:pPr>
    <w:rPr>
      <w:rFonts w:ascii="Calibri" w:eastAsia="Times New Roman" w:hAnsi="Calibri" w:cs="Times New Roman"/>
      <w:smallCaps/>
      <w:sz w:val="48"/>
      <w:szCs w:val="48"/>
      <w:lang w:val="en-US"/>
    </w:rPr>
  </w:style>
  <w:style w:type="character" w:customStyle="1" w:styleId="TtuloChar">
    <w:name w:val="Título Char"/>
    <w:basedOn w:val="Fontepargpadro"/>
    <w:link w:val="Ttulo"/>
    <w:rsid w:val="009C32B2"/>
    <w:rPr>
      <w:rFonts w:ascii="Calibri" w:eastAsia="Times New Roman" w:hAnsi="Calibri" w:cs="Times New Roman"/>
      <w:smallCaps/>
      <w:sz w:val="48"/>
      <w:szCs w:val="48"/>
      <w:lang w:val="en-US"/>
    </w:rPr>
  </w:style>
  <w:style w:type="paragraph" w:styleId="Textodenotaderodap">
    <w:name w:val="footnote text"/>
    <w:basedOn w:val="Normal"/>
    <w:link w:val="TextodenotaderodapChar"/>
    <w:semiHidden/>
    <w:rsid w:val="009C32B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9C32B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rio">
    <w:name w:val="annotation reference"/>
    <w:uiPriority w:val="99"/>
    <w:semiHidden/>
    <w:unhideWhenUsed/>
    <w:rsid w:val="009C32B2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C32B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rsid w:val="009C32B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rsid w:val="009C32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9C32B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markghmskhv2k">
    <w:name w:val="markghmskhv2k"/>
    <w:basedOn w:val="Fontepargpadro"/>
    <w:rsid w:val="00FD65B8"/>
  </w:style>
  <w:style w:type="character" w:styleId="MenoPendente">
    <w:name w:val="Unresolved Mention"/>
    <w:basedOn w:val="Fontepargpadro"/>
    <w:uiPriority w:val="99"/>
    <w:semiHidden/>
    <w:unhideWhenUsed/>
    <w:rsid w:val="00B80CE9"/>
    <w:rPr>
      <w:color w:val="605E5C"/>
      <w:shd w:val="clear" w:color="auto" w:fill="E1DFDD"/>
    </w:rPr>
  </w:style>
  <w:style w:type="paragraph" w:customStyle="1" w:styleId="standard">
    <w:name w:val="standard"/>
    <w:basedOn w:val="Normal"/>
    <w:rsid w:val="00BA6673"/>
    <w:pPr>
      <w:suppressAutoHyphens/>
      <w:spacing w:after="0" w:line="240" w:lineRule="auto"/>
    </w:pPr>
    <w:rPr>
      <w:rFonts w:ascii="Verdana" w:eastAsia="Times New Roman" w:hAnsi="Verdana" w:cs="Tahoma"/>
      <w:color w:val="000000"/>
      <w:sz w:val="23"/>
      <w:szCs w:val="23"/>
      <w:lang w:eastAsia="ar-SA"/>
    </w:rPr>
  </w:style>
  <w:style w:type="paragraph" w:styleId="Recuodecorpodetexto">
    <w:name w:val="Body Text Indent"/>
    <w:basedOn w:val="Normal"/>
    <w:link w:val="RecuodecorpodetextoChar"/>
    <w:semiHidden/>
    <w:unhideWhenUsed/>
    <w:rsid w:val="003A061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A061E"/>
  </w:style>
  <w:style w:type="character" w:customStyle="1" w:styleId="Ttulo3Char">
    <w:name w:val="Título 3 Char"/>
    <w:basedOn w:val="Fontepargpadro"/>
    <w:link w:val="Ttulo3"/>
    <w:rsid w:val="003A061E"/>
    <w:rPr>
      <w:rFonts w:ascii="Times New Roman" w:eastAsia="Times New Roman" w:hAnsi="Times New Roman" w:cs="Times New Roman"/>
      <w:b/>
      <w:bCs/>
      <w:sz w:val="32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3A061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3A061E"/>
    <w:rPr>
      <w:rFonts w:ascii="Times New Roman" w:eastAsia="Times New Roman" w:hAnsi="Times New Roman" w:cs="Times New Roman"/>
      <w:sz w:val="144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3A061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7Char">
    <w:name w:val="Título 7 Char"/>
    <w:basedOn w:val="Fontepargpadro"/>
    <w:link w:val="Ttulo7"/>
    <w:rsid w:val="003A061E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3A061E"/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Ttulo9Char">
    <w:name w:val="Título 9 Char"/>
    <w:basedOn w:val="Fontepargpadro"/>
    <w:link w:val="Ttulo9"/>
    <w:rsid w:val="003A061E"/>
    <w:rPr>
      <w:rFonts w:ascii="Arial" w:eastAsia="Times New Roman" w:hAnsi="Arial" w:cs="Arial"/>
      <w:b/>
      <w:bCs/>
      <w:sz w:val="32"/>
      <w:szCs w:val="20"/>
      <w:lang w:eastAsia="ar-SA"/>
    </w:rPr>
  </w:style>
  <w:style w:type="character" w:customStyle="1" w:styleId="WW8Num2z0">
    <w:name w:val="WW8Num2z0"/>
    <w:rsid w:val="003A061E"/>
    <w:rPr>
      <w:rFonts w:ascii="Wingdings" w:hAnsi="Wingdings"/>
    </w:rPr>
  </w:style>
  <w:style w:type="character" w:customStyle="1" w:styleId="WW8Num2z1">
    <w:name w:val="WW8Num2z1"/>
    <w:rsid w:val="003A061E"/>
    <w:rPr>
      <w:rFonts w:ascii="Courier New" w:hAnsi="Courier New"/>
    </w:rPr>
  </w:style>
  <w:style w:type="character" w:customStyle="1" w:styleId="WW8Num2z3">
    <w:name w:val="WW8Num2z3"/>
    <w:rsid w:val="003A061E"/>
    <w:rPr>
      <w:rFonts w:ascii="Symbol" w:hAnsi="Symbol"/>
    </w:rPr>
  </w:style>
  <w:style w:type="character" w:customStyle="1" w:styleId="WW8Num3z0">
    <w:name w:val="WW8Num3z0"/>
    <w:rsid w:val="003A061E"/>
    <w:rPr>
      <w:rFonts w:ascii="Wingdings" w:hAnsi="Wingdings"/>
      <w:color w:val="auto"/>
    </w:rPr>
  </w:style>
  <w:style w:type="character" w:customStyle="1" w:styleId="WW8Num3z1">
    <w:name w:val="WW8Num3z1"/>
    <w:rsid w:val="003A061E"/>
    <w:rPr>
      <w:rFonts w:ascii="Courier New" w:hAnsi="Courier New"/>
    </w:rPr>
  </w:style>
  <w:style w:type="character" w:customStyle="1" w:styleId="WW8Num3z2">
    <w:name w:val="WW8Num3z2"/>
    <w:rsid w:val="003A061E"/>
    <w:rPr>
      <w:rFonts w:ascii="Wingdings" w:hAnsi="Wingdings"/>
    </w:rPr>
  </w:style>
  <w:style w:type="character" w:customStyle="1" w:styleId="WW8Num3z3">
    <w:name w:val="WW8Num3z3"/>
    <w:rsid w:val="003A061E"/>
    <w:rPr>
      <w:rFonts w:ascii="Symbol" w:hAnsi="Symbol"/>
    </w:rPr>
  </w:style>
  <w:style w:type="character" w:customStyle="1" w:styleId="WW8Num4z0">
    <w:name w:val="WW8Num4z0"/>
    <w:rsid w:val="003A061E"/>
    <w:rPr>
      <w:rFonts w:ascii="Wingdings" w:hAnsi="Wingdings"/>
    </w:rPr>
  </w:style>
  <w:style w:type="character" w:customStyle="1" w:styleId="WW8Num4z1">
    <w:name w:val="WW8Num4z1"/>
    <w:rsid w:val="003A061E"/>
    <w:rPr>
      <w:rFonts w:ascii="Courier New" w:hAnsi="Courier New"/>
    </w:rPr>
  </w:style>
  <w:style w:type="character" w:customStyle="1" w:styleId="WW8Num4z3">
    <w:name w:val="WW8Num4z3"/>
    <w:rsid w:val="003A061E"/>
    <w:rPr>
      <w:rFonts w:ascii="Symbol" w:hAnsi="Symbol"/>
    </w:rPr>
  </w:style>
  <w:style w:type="character" w:customStyle="1" w:styleId="WW8Num5z0">
    <w:name w:val="WW8Num5z0"/>
    <w:rsid w:val="003A061E"/>
    <w:rPr>
      <w:rFonts w:ascii="Wingdings" w:hAnsi="Wingdings"/>
    </w:rPr>
  </w:style>
  <w:style w:type="character" w:customStyle="1" w:styleId="WW8Num5z1">
    <w:name w:val="WW8Num5z1"/>
    <w:rsid w:val="003A061E"/>
    <w:rPr>
      <w:rFonts w:ascii="Courier New" w:hAnsi="Courier New"/>
    </w:rPr>
  </w:style>
  <w:style w:type="character" w:customStyle="1" w:styleId="WW8Num5z3">
    <w:name w:val="WW8Num5z3"/>
    <w:rsid w:val="003A061E"/>
    <w:rPr>
      <w:rFonts w:ascii="Symbol" w:hAnsi="Symbol"/>
    </w:rPr>
  </w:style>
  <w:style w:type="character" w:customStyle="1" w:styleId="WW8Num6z0">
    <w:name w:val="WW8Num6z0"/>
    <w:rsid w:val="003A061E"/>
    <w:rPr>
      <w:rFonts w:ascii="Wingdings" w:hAnsi="Wingdings"/>
    </w:rPr>
  </w:style>
  <w:style w:type="character" w:customStyle="1" w:styleId="WW8Num6z1">
    <w:name w:val="WW8Num6z1"/>
    <w:rsid w:val="003A061E"/>
    <w:rPr>
      <w:rFonts w:ascii="Courier New" w:hAnsi="Courier New"/>
    </w:rPr>
  </w:style>
  <w:style w:type="character" w:customStyle="1" w:styleId="WW8Num6z3">
    <w:name w:val="WW8Num6z3"/>
    <w:rsid w:val="003A061E"/>
    <w:rPr>
      <w:rFonts w:ascii="Symbol" w:hAnsi="Symbol"/>
    </w:rPr>
  </w:style>
  <w:style w:type="character" w:customStyle="1" w:styleId="WW8Num7z0">
    <w:name w:val="WW8Num7z0"/>
    <w:rsid w:val="003A061E"/>
    <w:rPr>
      <w:rFonts w:ascii="Wingdings" w:hAnsi="Wingdings"/>
    </w:rPr>
  </w:style>
  <w:style w:type="character" w:customStyle="1" w:styleId="WW8Num7z1">
    <w:name w:val="WW8Num7z1"/>
    <w:rsid w:val="003A061E"/>
    <w:rPr>
      <w:rFonts w:ascii="Courier New" w:hAnsi="Courier New"/>
    </w:rPr>
  </w:style>
  <w:style w:type="character" w:customStyle="1" w:styleId="WW8Num7z3">
    <w:name w:val="WW8Num7z3"/>
    <w:rsid w:val="003A061E"/>
    <w:rPr>
      <w:rFonts w:ascii="Symbol" w:hAnsi="Symbol"/>
    </w:rPr>
  </w:style>
  <w:style w:type="character" w:customStyle="1" w:styleId="WW8Num9z0">
    <w:name w:val="WW8Num9z0"/>
    <w:rsid w:val="003A061E"/>
    <w:rPr>
      <w:rFonts w:ascii="Wingdings" w:hAnsi="Wingdings"/>
    </w:rPr>
  </w:style>
  <w:style w:type="character" w:customStyle="1" w:styleId="WW8Num9z1">
    <w:name w:val="WW8Num9z1"/>
    <w:rsid w:val="003A061E"/>
    <w:rPr>
      <w:rFonts w:ascii="Courier New" w:hAnsi="Courier New"/>
    </w:rPr>
  </w:style>
  <w:style w:type="character" w:customStyle="1" w:styleId="WW8Num9z3">
    <w:name w:val="WW8Num9z3"/>
    <w:rsid w:val="003A061E"/>
    <w:rPr>
      <w:rFonts w:ascii="Symbol" w:hAnsi="Symbol"/>
    </w:rPr>
  </w:style>
  <w:style w:type="character" w:customStyle="1" w:styleId="WW8Num10z0">
    <w:name w:val="WW8Num10z0"/>
    <w:rsid w:val="003A061E"/>
    <w:rPr>
      <w:rFonts w:ascii="Wingdings" w:hAnsi="Wingdings"/>
    </w:rPr>
  </w:style>
  <w:style w:type="character" w:customStyle="1" w:styleId="WW8Num10z1">
    <w:name w:val="WW8Num10z1"/>
    <w:rsid w:val="003A061E"/>
    <w:rPr>
      <w:rFonts w:ascii="Courier New" w:hAnsi="Courier New"/>
    </w:rPr>
  </w:style>
  <w:style w:type="character" w:customStyle="1" w:styleId="WW8Num10z3">
    <w:name w:val="WW8Num10z3"/>
    <w:rsid w:val="003A061E"/>
    <w:rPr>
      <w:rFonts w:ascii="Symbol" w:hAnsi="Symbol"/>
    </w:rPr>
  </w:style>
  <w:style w:type="character" w:customStyle="1" w:styleId="WW8Num11z0">
    <w:name w:val="WW8Num11z0"/>
    <w:rsid w:val="003A061E"/>
    <w:rPr>
      <w:rFonts w:ascii="Wingdings" w:hAnsi="Wingdings"/>
    </w:rPr>
  </w:style>
  <w:style w:type="character" w:customStyle="1" w:styleId="WW8Num11z1">
    <w:name w:val="WW8Num11z1"/>
    <w:rsid w:val="003A061E"/>
    <w:rPr>
      <w:rFonts w:ascii="Courier New" w:hAnsi="Courier New"/>
    </w:rPr>
  </w:style>
  <w:style w:type="character" w:customStyle="1" w:styleId="WW8Num11z3">
    <w:name w:val="WW8Num11z3"/>
    <w:rsid w:val="003A061E"/>
    <w:rPr>
      <w:rFonts w:ascii="Symbol" w:hAnsi="Symbol"/>
    </w:rPr>
  </w:style>
  <w:style w:type="character" w:customStyle="1" w:styleId="WW8Num12z0">
    <w:name w:val="WW8Num12z0"/>
    <w:rsid w:val="003A061E"/>
    <w:rPr>
      <w:rFonts w:ascii="Wingdings" w:hAnsi="Wingdings"/>
      <w:color w:val="000080"/>
    </w:rPr>
  </w:style>
  <w:style w:type="character" w:customStyle="1" w:styleId="WW8Num12z1">
    <w:name w:val="WW8Num12z1"/>
    <w:rsid w:val="003A061E"/>
    <w:rPr>
      <w:rFonts w:ascii="Courier New" w:hAnsi="Courier New"/>
    </w:rPr>
  </w:style>
  <w:style w:type="character" w:customStyle="1" w:styleId="WW8Num12z2">
    <w:name w:val="WW8Num12z2"/>
    <w:rsid w:val="003A061E"/>
    <w:rPr>
      <w:rFonts w:ascii="Wingdings" w:hAnsi="Wingdings"/>
    </w:rPr>
  </w:style>
  <w:style w:type="character" w:customStyle="1" w:styleId="WW8Num12z3">
    <w:name w:val="WW8Num12z3"/>
    <w:rsid w:val="003A061E"/>
    <w:rPr>
      <w:rFonts w:ascii="Symbol" w:hAnsi="Symbol"/>
    </w:rPr>
  </w:style>
  <w:style w:type="character" w:customStyle="1" w:styleId="WW8Num13z0">
    <w:name w:val="WW8Num13z0"/>
    <w:rsid w:val="003A061E"/>
    <w:rPr>
      <w:rFonts w:ascii="Wingdings" w:eastAsia="Times New Roman" w:hAnsi="Wingdings" w:cs="Times New Roman"/>
    </w:rPr>
  </w:style>
  <w:style w:type="character" w:customStyle="1" w:styleId="WW8Num13z1">
    <w:name w:val="WW8Num13z1"/>
    <w:rsid w:val="003A061E"/>
    <w:rPr>
      <w:rFonts w:ascii="Courier New" w:hAnsi="Courier New"/>
    </w:rPr>
  </w:style>
  <w:style w:type="character" w:customStyle="1" w:styleId="WW8Num13z2">
    <w:name w:val="WW8Num13z2"/>
    <w:rsid w:val="003A061E"/>
    <w:rPr>
      <w:rFonts w:ascii="Wingdings" w:hAnsi="Wingdings"/>
    </w:rPr>
  </w:style>
  <w:style w:type="character" w:customStyle="1" w:styleId="WW8Num13z3">
    <w:name w:val="WW8Num13z3"/>
    <w:rsid w:val="003A061E"/>
    <w:rPr>
      <w:rFonts w:ascii="Symbol" w:hAnsi="Symbol"/>
    </w:rPr>
  </w:style>
  <w:style w:type="character" w:customStyle="1" w:styleId="WW8Num15z0">
    <w:name w:val="WW8Num15z0"/>
    <w:rsid w:val="003A061E"/>
    <w:rPr>
      <w:rFonts w:ascii="Symbol" w:eastAsia="Times New Roman" w:hAnsi="Symbol" w:cs="Times New Roman"/>
    </w:rPr>
  </w:style>
  <w:style w:type="character" w:customStyle="1" w:styleId="WW8Num15z1">
    <w:name w:val="WW8Num15z1"/>
    <w:rsid w:val="003A061E"/>
    <w:rPr>
      <w:rFonts w:ascii="Courier New" w:hAnsi="Courier New"/>
    </w:rPr>
  </w:style>
  <w:style w:type="character" w:customStyle="1" w:styleId="WW8Num15z2">
    <w:name w:val="WW8Num15z2"/>
    <w:rsid w:val="003A061E"/>
    <w:rPr>
      <w:rFonts w:ascii="Wingdings" w:hAnsi="Wingdings"/>
    </w:rPr>
  </w:style>
  <w:style w:type="character" w:customStyle="1" w:styleId="WW8Num15z3">
    <w:name w:val="WW8Num15z3"/>
    <w:rsid w:val="003A061E"/>
    <w:rPr>
      <w:rFonts w:ascii="Symbol" w:hAnsi="Symbol"/>
    </w:rPr>
  </w:style>
  <w:style w:type="paragraph" w:styleId="Legenda">
    <w:name w:val="caption"/>
    <w:basedOn w:val="Normal"/>
    <w:qFormat/>
    <w:rsid w:val="003A061E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styleId="Corpodetexto2">
    <w:name w:val="Body Text 2"/>
    <w:basedOn w:val="Normal"/>
    <w:link w:val="Corpodetexto2Char"/>
    <w:semiHidden/>
    <w:rsid w:val="003A061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Corpodetexto2Char">
    <w:name w:val="Corpo de texto 2 Char"/>
    <w:basedOn w:val="Fontepargpadro"/>
    <w:link w:val="Corpodetexto2"/>
    <w:semiHidden/>
    <w:rsid w:val="003A061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Corpodetexto3">
    <w:name w:val="Body Text 3"/>
    <w:basedOn w:val="Normal"/>
    <w:link w:val="Corpodetexto3Char"/>
    <w:semiHidden/>
    <w:rsid w:val="003A061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FF"/>
      <w:sz w:val="20"/>
      <w:szCs w:val="20"/>
      <w:lang w:eastAsia="ar-SA"/>
    </w:rPr>
  </w:style>
  <w:style w:type="character" w:customStyle="1" w:styleId="Corpodetexto3Char">
    <w:name w:val="Corpo de texto 3 Char"/>
    <w:basedOn w:val="Fontepargpadro"/>
    <w:link w:val="Corpodetexto3"/>
    <w:semiHidden/>
    <w:rsid w:val="003A061E"/>
    <w:rPr>
      <w:rFonts w:ascii="Times New Roman" w:eastAsia="Times New Roman" w:hAnsi="Times New Roman" w:cs="Times New Roman"/>
      <w:color w:val="0000FF"/>
      <w:sz w:val="20"/>
      <w:szCs w:val="20"/>
      <w:lang w:eastAsia="ar-SA"/>
    </w:rPr>
  </w:style>
  <w:style w:type="paragraph" w:styleId="Recuodecorpodetexto2">
    <w:name w:val="Body Text Indent 2"/>
    <w:basedOn w:val="Normal"/>
    <w:link w:val="Recuodecorpodetexto2Char"/>
    <w:unhideWhenUsed/>
    <w:rsid w:val="003A061E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rsid w:val="003A061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WW8Num8z0">
    <w:name w:val="WW8Num8z0"/>
    <w:rsid w:val="003A061E"/>
    <w:rPr>
      <w:b/>
    </w:rPr>
  </w:style>
  <w:style w:type="character" w:customStyle="1" w:styleId="WW8Num11z2">
    <w:name w:val="WW8Num11z2"/>
    <w:rsid w:val="003A061E"/>
    <w:rPr>
      <w:b/>
    </w:rPr>
  </w:style>
  <w:style w:type="character" w:customStyle="1" w:styleId="WW8Num14z0">
    <w:name w:val="WW8Num14z0"/>
    <w:rsid w:val="003A061E"/>
    <w:rPr>
      <w:b/>
    </w:rPr>
  </w:style>
  <w:style w:type="character" w:customStyle="1" w:styleId="WW8Num16z0">
    <w:name w:val="WW8Num16z0"/>
    <w:rsid w:val="003A061E"/>
    <w:rPr>
      <w:b/>
    </w:rPr>
  </w:style>
  <w:style w:type="character" w:customStyle="1" w:styleId="WW8Num17z1">
    <w:name w:val="WW8Num17z1"/>
    <w:rsid w:val="003A061E"/>
    <w:rPr>
      <w:b/>
    </w:rPr>
  </w:style>
  <w:style w:type="character" w:customStyle="1" w:styleId="WW8Num18z0">
    <w:name w:val="WW8Num18z0"/>
    <w:rsid w:val="003A061E"/>
    <w:rPr>
      <w:b/>
    </w:rPr>
  </w:style>
  <w:style w:type="character" w:customStyle="1" w:styleId="WW8Num19z0">
    <w:name w:val="WW8Num19z0"/>
    <w:rsid w:val="003A061E"/>
    <w:rPr>
      <w:b/>
    </w:rPr>
  </w:style>
  <w:style w:type="character" w:customStyle="1" w:styleId="WW8Num21z0">
    <w:name w:val="WW8Num21z0"/>
    <w:rsid w:val="003A061E"/>
    <w:rPr>
      <w:b/>
    </w:rPr>
  </w:style>
  <w:style w:type="character" w:customStyle="1" w:styleId="WW8Num22z0">
    <w:name w:val="WW8Num22z0"/>
    <w:rsid w:val="003A061E"/>
    <w:rPr>
      <w:b/>
    </w:rPr>
  </w:style>
  <w:style w:type="character" w:customStyle="1" w:styleId="WW8Num23z0">
    <w:name w:val="WW8Num23z0"/>
    <w:rsid w:val="003A061E"/>
    <w:rPr>
      <w:b/>
    </w:rPr>
  </w:style>
  <w:style w:type="character" w:customStyle="1" w:styleId="WW8Num24z0">
    <w:name w:val="WW8Num24z0"/>
    <w:rsid w:val="003A061E"/>
    <w:rPr>
      <w:b/>
    </w:rPr>
  </w:style>
  <w:style w:type="character" w:customStyle="1" w:styleId="WW8Num25z0">
    <w:name w:val="WW8Num25z0"/>
    <w:rsid w:val="003A061E"/>
    <w:rPr>
      <w:b/>
    </w:rPr>
  </w:style>
  <w:style w:type="character" w:customStyle="1" w:styleId="WW8Num28z0">
    <w:name w:val="WW8Num28z0"/>
    <w:rsid w:val="003A061E"/>
    <w:rPr>
      <w:b/>
    </w:rPr>
  </w:style>
  <w:style w:type="character" w:customStyle="1" w:styleId="WW8Num29z0">
    <w:name w:val="WW8Num29z0"/>
    <w:rsid w:val="003A061E"/>
    <w:rPr>
      <w:b/>
    </w:rPr>
  </w:style>
  <w:style w:type="character" w:customStyle="1" w:styleId="WW8Num30z0">
    <w:name w:val="WW8Num30z0"/>
    <w:rsid w:val="003A061E"/>
    <w:rPr>
      <w:b/>
    </w:rPr>
  </w:style>
  <w:style w:type="character" w:customStyle="1" w:styleId="WW8Num31z0">
    <w:name w:val="WW8Num31z0"/>
    <w:rsid w:val="003A061E"/>
    <w:rPr>
      <w:b/>
    </w:rPr>
  </w:style>
  <w:style w:type="character" w:customStyle="1" w:styleId="TextodecomentrioChar1">
    <w:name w:val="Texto de comentário Char1"/>
    <w:semiHidden/>
    <w:rsid w:val="003A061E"/>
    <w:rPr>
      <w:lang w:eastAsia="zh-CN"/>
    </w:rPr>
  </w:style>
  <w:style w:type="character" w:customStyle="1" w:styleId="AssuntodocomentrioChar1">
    <w:name w:val="Assunto do comentário Char1"/>
    <w:rsid w:val="003A061E"/>
    <w:rPr>
      <w:b/>
      <w:bCs/>
      <w:lang w:val="x-none" w:eastAsia="zh-CN"/>
    </w:rPr>
  </w:style>
  <w:style w:type="character" w:customStyle="1" w:styleId="TextodebaloChar1">
    <w:name w:val="Texto de balão Char1"/>
    <w:rsid w:val="003A061E"/>
    <w:rPr>
      <w:rFonts w:ascii="Tahoma" w:hAnsi="Tahoma" w:cs="Tahoma"/>
      <w:sz w:val="16"/>
      <w:szCs w:val="16"/>
      <w:lang w:val="x-none" w:eastAsia="zh-CN"/>
    </w:rPr>
  </w:style>
  <w:style w:type="paragraph" w:customStyle="1" w:styleId="TableParagraph">
    <w:name w:val="Table Paragraph"/>
    <w:basedOn w:val="Normal"/>
    <w:uiPriority w:val="1"/>
    <w:qFormat/>
    <w:rsid w:val="003A061E"/>
    <w:pPr>
      <w:widowControl w:val="0"/>
      <w:autoSpaceDE w:val="0"/>
      <w:autoSpaceDN w:val="0"/>
      <w:spacing w:before="58" w:after="0" w:line="222" w:lineRule="exact"/>
      <w:ind w:left="69"/>
    </w:pPr>
    <w:rPr>
      <w:rFonts w:ascii="Verdana" w:eastAsia="Verdana" w:hAnsi="Verdana" w:cs="Verdana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8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9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032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0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04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8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9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6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1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63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53FA-E632-4FCB-8012-DD7FDF04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2836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Derville Oliveira Lalli</dc:creator>
  <cp:lastModifiedBy>Julliana Pereira de Moura</cp:lastModifiedBy>
  <cp:revision>3</cp:revision>
  <cp:lastPrinted>2022-04-06T20:36:00Z</cp:lastPrinted>
  <dcterms:created xsi:type="dcterms:W3CDTF">2022-04-13T17:35:00Z</dcterms:created>
  <dcterms:modified xsi:type="dcterms:W3CDTF">2022-04-13T17:37:00Z</dcterms:modified>
</cp:coreProperties>
</file>